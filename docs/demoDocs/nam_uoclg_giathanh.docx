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930BB4" w:rsidRPr="001501A9" w:rsidRDefault="00930BB4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930BB4" w:rsidRPr="001501A9" w:rsidRDefault="00930BB4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7777777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691438EC" w14:textId="7A4E20E2" w:rsidR="00AB2031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Siuktni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930BB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Siuktni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930BB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Siuktni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930BB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Siuktni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930BB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Siuktni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930BB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Siuktni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930BB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Siuktni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930BB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Siuktni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930BB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Siuktni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930BB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Siuktni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930BB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Siuktni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930BB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Siuktni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930BB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Siuktni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930BB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Siuktni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930BB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Siuktni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930BB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Siuktni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930BB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Siuktni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930BB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Siuktni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930BB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Siuktni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930BB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Siuktni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930BB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Siuktni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930BB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Siuktni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930BB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Siuktni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930BB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Siuktni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930BB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Siuktni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930BB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Siuktni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930BB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Siuktni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930BB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Siuktni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930BB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Siuktni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930BB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Siuktni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30BB4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30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30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30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30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30BB4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3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3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3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3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30BB4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3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3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3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3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30BB4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3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3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3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3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30BB4"/>
        </w:tc>
        <w:tc>
          <w:tcPr>
            <w:tcW w:w="3095" w:type="dxa"/>
          </w:tcPr>
          <w:p w14:paraId="7B305CF3" w14:textId="77777777" w:rsidR="00727431" w:rsidRPr="009A4C41" w:rsidRDefault="00727431" w:rsidP="0093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3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3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3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30BB4"/>
        </w:tc>
        <w:tc>
          <w:tcPr>
            <w:tcW w:w="3095" w:type="dxa"/>
          </w:tcPr>
          <w:p w14:paraId="40B3DC4F" w14:textId="77777777" w:rsidR="00727431" w:rsidRPr="009A4C41" w:rsidRDefault="00727431" w:rsidP="0093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3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3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3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30BB4"/>
        </w:tc>
        <w:tc>
          <w:tcPr>
            <w:tcW w:w="3095" w:type="dxa"/>
          </w:tcPr>
          <w:p w14:paraId="362C017C" w14:textId="77777777" w:rsidR="00727431" w:rsidRPr="009A4C41" w:rsidRDefault="00727431" w:rsidP="0093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3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3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3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30BB4"/>
        </w:tc>
        <w:tc>
          <w:tcPr>
            <w:tcW w:w="3095" w:type="dxa"/>
          </w:tcPr>
          <w:p w14:paraId="1F46DC41" w14:textId="77777777" w:rsidR="00727431" w:rsidRPr="009A4C41" w:rsidRDefault="00727431" w:rsidP="0093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3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3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3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30BB4"/>
        </w:tc>
        <w:tc>
          <w:tcPr>
            <w:tcW w:w="3095" w:type="dxa"/>
          </w:tcPr>
          <w:p w14:paraId="663BAFC1" w14:textId="77777777" w:rsidR="00727431" w:rsidRPr="009A4C41" w:rsidRDefault="00727431" w:rsidP="0093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3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3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3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30BB4"/>
        </w:tc>
        <w:tc>
          <w:tcPr>
            <w:tcW w:w="3095" w:type="dxa"/>
          </w:tcPr>
          <w:p w14:paraId="56D18A07" w14:textId="77777777" w:rsidR="00727431" w:rsidRPr="009A4C41" w:rsidRDefault="00727431" w:rsidP="0093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3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3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3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30BB4"/>
        </w:tc>
        <w:tc>
          <w:tcPr>
            <w:tcW w:w="3095" w:type="dxa"/>
          </w:tcPr>
          <w:p w14:paraId="30A1B794" w14:textId="77777777" w:rsidR="00727431" w:rsidRPr="009A4C41" w:rsidRDefault="00727431" w:rsidP="0093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3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3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3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8"/>
          <w:footerReference w:type="default" r:id="rId9"/>
          <w:footerReference w:type="first" r:id="rId10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52797512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15EB9AB0" w:rsidR="00587AEE" w:rsidRPr="00587AEE" w:rsidRDefault="00C16F59" w:rsidP="00587AEE">
      <w:r>
        <w:t xml:space="preserve">Robot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: </w:t>
      </w:r>
    </w:p>
    <w:p w14:paraId="5E1510E8" w14:textId="23360A6C" w:rsidR="00A62F4F" w:rsidRDefault="00A62F4F" w:rsidP="00A62F4F">
      <w:pPr>
        <w:pStyle w:val="u1"/>
      </w:pPr>
      <w:bookmarkStart w:id="1" w:name="_Toc52797512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416F62C7" w14:textId="068E44CF" w:rsidR="00587AEE" w:rsidRDefault="00587AEE" w:rsidP="00587AEE">
      <w:pPr>
        <w:pStyle w:val="u2"/>
      </w:pPr>
      <w:bookmarkStart w:id="2" w:name="_Toc52797512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2"/>
      <w:proofErr w:type="spellEnd"/>
    </w:p>
    <w:p w14:paraId="1AF25E24" w14:textId="1156042F" w:rsidR="0058075C" w:rsidRPr="0058075C" w:rsidRDefault="0058075C" w:rsidP="0058075C">
      <w:r>
        <w:t xml:space="preserve">Anh </w:t>
      </w:r>
      <w:proofErr w:type="spellStart"/>
      <w:r>
        <w:t>Ngô</w:t>
      </w:r>
      <w:proofErr w:type="spellEnd"/>
      <w:r>
        <w:t xml:space="preserve"> Lam </w:t>
      </w:r>
      <w:proofErr w:type="spellStart"/>
      <w:r>
        <w:t>Trung</w:t>
      </w:r>
      <w:proofErr w:type="spellEnd"/>
      <w:r>
        <w:t xml:space="preserve">: </w:t>
      </w:r>
    </w:p>
    <w:p w14:paraId="0EE106C2" w14:textId="2BEB27FD" w:rsidR="00587AEE" w:rsidRDefault="00587AEE" w:rsidP="00587AEE">
      <w:pPr>
        <w:pStyle w:val="u2"/>
      </w:pPr>
      <w:bookmarkStart w:id="3" w:name="_Toc527975128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3"/>
    </w:p>
    <w:p w14:paraId="325B59B4" w14:textId="3A204097" w:rsidR="0058075C" w:rsidRDefault="0058075C" w:rsidP="0058075C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  Pham Lan</w:t>
      </w:r>
    </w:p>
    <w:p w14:paraId="025AC51D" w14:textId="02A919EA" w:rsidR="0058075C" w:rsidRPr="0058075C" w:rsidRDefault="0058075C" w:rsidP="0058075C">
      <w:proofErr w:type="spellStart"/>
      <w:r>
        <w:t>Phiên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: </w:t>
      </w:r>
      <w:proofErr w:type="spellStart"/>
      <w:r>
        <w:t>Ngọc</w:t>
      </w:r>
      <w:proofErr w:type="spellEnd"/>
      <w:r>
        <w:t xml:space="preserve">, </w:t>
      </w:r>
    </w:p>
    <w:p w14:paraId="1E7F1130" w14:textId="3C0E60F1" w:rsidR="00587AEE" w:rsidRDefault="00587AEE" w:rsidP="00587AEE">
      <w:pPr>
        <w:pStyle w:val="u2"/>
      </w:pPr>
      <w:bookmarkStart w:id="4" w:name="_Toc52797512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0EA9C1BD" w14:textId="103F0162" w:rsidR="00A17A47" w:rsidRDefault="00A17A47" w:rsidP="00A17A47"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: </w:t>
      </w:r>
      <w:proofErr w:type="spellStart"/>
      <w:r>
        <w:t>Hưng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, </w:t>
      </w:r>
      <w:proofErr w:type="spellStart"/>
      <w:r w:rsidR="00960F1C">
        <w:t>yêu</w:t>
      </w:r>
      <w:proofErr w:type="spellEnd"/>
      <w:r w:rsidR="00960F1C">
        <w:t xml:space="preserve"> </w:t>
      </w:r>
      <w:proofErr w:type="spellStart"/>
      <w:r w:rsidR="00960F1C">
        <w:t>càu</w:t>
      </w:r>
      <w:proofErr w:type="spellEnd"/>
      <w:r w:rsidR="00960F1C">
        <w:t xml:space="preserve"> </w:t>
      </w:r>
      <w:proofErr w:type="spellStart"/>
      <w:r w:rsidR="00960F1C">
        <w:t>cơ</w:t>
      </w:r>
      <w:proofErr w:type="spellEnd"/>
      <w:r w:rsidR="00960F1C">
        <w:t xml:space="preserve"> </w:t>
      </w:r>
      <w:proofErr w:type="spellStart"/>
      <w:r w:rsidR="00960F1C">
        <w:t>bản</w:t>
      </w:r>
      <w:proofErr w:type="spellEnd"/>
      <w:r w:rsidR="00960F1C">
        <w:t xml:space="preserve">: </w:t>
      </w:r>
      <w:proofErr w:type="spellStart"/>
      <w:r w:rsidR="00960F1C">
        <w:t>đẹp</w:t>
      </w:r>
      <w:proofErr w:type="spellEnd"/>
      <w:r w:rsidR="00960F1C">
        <w:t xml:space="preserve">, </w:t>
      </w:r>
      <w:proofErr w:type="spellStart"/>
      <w:r w:rsidR="00960F1C">
        <w:t>tròn</w:t>
      </w:r>
      <w:proofErr w:type="spellEnd"/>
      <w:r w:rsidR="00960F1C">
        <w:t xml:space="preserve">, </w:t>
      </w:r>
      <w:proofErr w:type="spellStart"/>
      <w:r w:rsidR="00960F1C">
        <w:t>vàng</w:t>
      </w:r>
      <w:proofErr w:type="spellEnd"/>
    </w:p>
    <w:p w14:paraId="5C24C552" w14:textId="6EF97293" w:rsidR="00960F1C" w:rsidRDefault="00960F1C" w:rsidP="00A17A47">
      <w:proofErr w:type="spellStart"/>
      <w:r>
        <w:t>Trung</w:t>
      </w:r>
      <w:proofErr w:type="spellEnd"/>
      <w:r>
        <w:t xml:space="preserve">: IT, chi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đôj</w:t>
      </w:r>
      <w:proofErr w:type="spellEnd"/>
    </w:p>
    <w:p w14:paraId="72AD7366" w14:textId="4E1B7214" w:rsidR="00165B2F" w:rsidRDefault="00165B2F" w:rsidP="00A17A47">
      <w:proofErr w:type="spellStart"/>
      <w:r>
        <w:t>Phiên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: </w:t>
      </w:r>
      <w:proofErr w:type="spellStart"/>
      <w: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5" w:name="_Toc52797513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5"/>
      <w:proofErr w:type="spellEnd"/>
    </w:p>
    <w:p w14:paraId="4EFA2D31" w14:textId="2B5DE41B" w:rsidR="00344D7B" w:rsidRDefault="00344D7B" w:rsidP="00A9178E">
      <w:pPr>
        <w:pStyle w:val="u2"/>
      </w:pPr>
      <w:bookmarkStart w:id="6" w:name="_Toc52797513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D2D6649" w14:textId="09141E27" w:rsidR="00947316" w:rsidRDefault="00947316" w:rsidP="00A9178E">
      <w:pPr>
        <w:pStyle w:val="u2"/>
      </w:pPr>
      <w:bookmarkStart w:id="7" w:name="_Toc527975132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7"/>
      <w:proofErr w:type="spellEnd"/>
    </w:p>
    <w:p w14:paraId="7188314F" w14:textId="6CABACFC" w:rsidR="00947316" w:rsidRDefault="00947316" w:rsidP="00A9178E">
      <w:pPr>
        <w:pStyle w:val="u2"/>
      </w:pPr>
      <w:bookmarkStart w:id="8" w:name="_Toc527975133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8"/>
      <w:proofErr w:type="spellEnd"/>
    </w:p>
    <w:p w14:paraId="1118375C" w14:textId="6E011199" w:rsidR="00F3362F" w:rsidRPr="00947316" w:rsidRDefault="00F3362F" w:rsidP="00A9178E">
      <w:pPr>
        <w:pStyle w:val="u2"/>
      </w:pPr>
      <w:bookmarkStart w:id="9" w:name="_Toc52797513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201D3D5C" w14:textId="30908221" w:rsidR="00E31DB9" w:rsidRDefault="00E31DB9" w:rsidP="00F16A81">
      <w:pPr>
        <w:pStyle w:val="u1"/>
      </w:pPr>
      <w:bookmarkStart w:id="10" w:name="_Toc52797513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10"/>
      <w:proofErr w:type="spellEnd"/>
    </w:p>
    <w:p w14:paraId="486E4519" w14:textId="37EB5C1D" w:rsidR="00464FA9" w:rsidRDefault="00464FA9" w:rsidP="00E31DB9">
      <w:pPr>
        <w:pStyle w:val="u2"/>
      </w:pPr>
      <w:bookmarkStart w:id="11" w:name="_Toc52797513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1"/>
      <w:proofErr w:type="spellEnd"/>
    </w:p>
    <w:p w14:paraId="5B3997EE" w14:textId="5FBC88F1" w:rsidR="00965A59" w:rsidRDefault="00965A59" w:rsidP="00965A59">
      <w:pPr>
        <w:pStyle w:val="oancuaDanhsach"/>
        <w:numPr>
          <w:ilvl w:val="0"/>
          <w:numId w:val="33"/>
        </w:numPr>
      </w:pPr>
      <w:proofErr w:type="spellStart"/>
      <w:r>
        <w:t>Chơi</w:t>
      </w:r>
      <w:proofErr w:type="spellEnd"/>
      <w:r>
        <w:t xml:space="preserve"> Offline</w:t>
      </w:r>
    </w:p>
    <w:p w14:paraId="5EDE6D66" w14:textId="465A8572" w:rsidR="00965A59" w:rsidRDefault="00965A59" w:rsidP="00965A59">
      <w:pPr>
        <w:pStyle w:val="oancuaDanhsach"/>
        <w:numPr>
          <w:ilvl w:val="0"/>
          <w:numId w:val="33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cao</w:t>
      </w:r>
      <w:proofErr w:type="spellEnd"/>
    </w:p>
    <w:p w14:paraId="516D32E5" w14:textId="5FA26EE5" w:rsidR="00965A59" w:rsidRDefault="00965A59" w:rsidP="00965A59">
      <w:pPr>
        <w:pStyle w:val="oancuaDanhsach"/>
        <w:numPr>
          <w:ilvl w:val="0"/>
          <w:numId w:val="33"/>
        </w:numPr>
      </w:pPr>
      <w:r>
        <w:t xml:space="preserve">Qua </w:t>
      </w:r>
      <w:proofErr w:type="spellStart"/>
      <w:r>
        <w:t>màn</w:t>
      </w:r>
      <w:proofErr w:type="spellEnd"/>
    </w:p>
    <w:p w14:paraId="758527B3" w14:textId="19AA8686" w:rsidR="00965A59" w:rsidRDefault="00965A59" w:rsidP="00965A59">
      <w:pPr>
        <w:pStyle w:val="oancuaDanhsach"/>
        <w:numPr>
          <w:ilvl w:val="0"/>
          <w:numId w:val="33"/>
        </w:numPr>
      </w:pP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item,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</w:p>
    <w:p w14:paraId="3DF78631" w14:textId="7FC8EDA6" w:rsidR="00965A59" w:rsidRPr="00965A59" w:rsidRDefault="00965A59" w:rsidP="00965A59">
      <w:pPr>
        <w:pStyle w:val="oancuaDanhsach"/>
        <w:numPr>
          <w:ilvl w:val="0"/>
          <w:numId w:val="33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chơi</w:t>
      </w:r>
      <w:proofErr w:type="spellEnd"/>
    </w:p>
    <w:p w14:paraId="2E23685D" w14:textId="5A51F1DD" w:rsidR="002814C8" w:rsidRDefault="00464FA9" w:rsidP="00E31DB9">
      <w:pPr>
        <w:pStyle w:val="u2"/>
      </w:pPr>
      <w:bookmarkStart w:id="12" w:name="_Toc527975137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2"/>
      <w:proofErr w:type="spellEnd"/>
    </w:p>
    <w:p w14:paraId="14B88F2B" w14:textId="77777777" w:rsidR="00965A59" w:rsidRPr="00965A59" w:rsidRDefault="00965A59" w:rsidP="00965A59">
      <w:bookmarkStart w:id="13" w:name="_GoBack"/>
      <w:bookmarkEnd w:id="13"/>
    </w:p>
    <w:p w14:paraId="7CB60D16" w14:textId="3B89E6CD" w:rsidR="002814C8" w:rsidRDefault="002814C8" w:rsidP="00E31DB9">
      <w:pPr>
        <w:pStyle w:val="u2"/>
      </w:pPr>
      <w:bookmarkStart w:id="14" w:name="_Toc52797513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34681D17" w14:textId="7BDADA88" w:rsidR="00965A59" w:rsidRPr="00965A59" w:rsidRDefault="00965A59" w:rsidP="00965A59"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deadline 01/01/2020</w:t>
      </w:r>
    </w:p>
    <w:p w14:paraId="480ADFF8" w14:textId="15FE7C9C" w:rsidR="00F930E7" w:rsidRDefault="002814C8" w:rsidP="00E31DB9">
      <w:pPr>
        <w:pStyle w:val="u2"/>
      </w:pPr>
      <w:bookmarkStart w:id="15" w:name="_Toc52797513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5EFF210C" w14:textId="466ADB58" w:rsidR="00965A59" w:rsidRDefault="00EA43B1" w:rsidP="00965A59"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ra: </w:t>
      </w:r>
    </w:p>
    <w:p w14:paraId="0C6D9D3B" w14:textId="1ACE0159" w:rsidR="00EA43B1" w:rsidRDefault="00EA43B1" w:rsidP="00EA43B1">
      <w:r>
        <w:t xml:space="preserve">-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game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6C166B60" w14:textId="203AD5BB" w:rsidR="00EA43B1" w:rsidRDefault="00EA43B1" w:rsidP="00EA43B1">
      <w:r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hac</w:t>
      </w:r>
      <w:r w:rsidR="00897630">
        <w:t xml:space="preserve">k </w:t>
      </w:r>
      <w:proofErr w:type="spellStart"/>
      <w:r w:rsidR="00897630">
        <w:t>vào</w:t>
      </w:r>
      <w:proofErr w:type="spellEnd"/>
      <w:r w:rsidR="00897630">
        <w:t xml:space="preserve"> </w:t>
      </w:r>
      <w:proofErr w:type="spellStart"/>
      <w:r w:rsidR="00897630">
        <w:t>lỗ</w:t>
      </w:r>
      <w:proofErr w:type="spellEnd"/>
      <w:r w:rsidR="00897630">
        <w:t xml:space="preserve"> </w:t>
      </w:r>
      <w:proofErr w:type="spellStart"/>
      <w:r w:rsidR="00897630">
        <w:t>hổng</w:t>
      </w:r>
      <w:proofErr w:type="spellEnd"/>
      <w:r w:rsidR="00897630">
        <w:t xml:space="preserve"> game </w:t>
      </w:r>
      <w:proofErr w:type="spellStart"/>
      <w:r w:rsidR="00897630">
        <w:t>làm</w:t>
      </w:r>
      <w:proofErr w:type="spellEnd"/>
      <w:r w:rsidR="00897630">
        <w:t xml:space="preserve"> game </w:t>
      </w:r>
      <w:proofErr w:type="spellStart"/>
      <w:r w:rsidR="00897630">
        <w:t>dễ</w:t>
      </w:r>
      <w:proofErr w:type="spellEnd"/>
      <w:r w:rsidR="00897630">
        <w:t xml:space="preserve"> </w:t>
      </w:r>
      <w:proofErr w:type="spellStart"/>
      <w:r w:rsidR="00897630">
        <w:t>dàng</w:t>
      </w:r>
      <w:proofErr w:type="spellEnd"/>
      <w:r w:rsidR="00897630">
        <w:t xml:space="preserve"> </w:t>
      </w:r>
      <w:proofErr w:type="spellStart"/>
      <w:r w:rsidR="00897630">
        <w:t>hơn</w:t>
      </w:r>
      <w:proofErr w:type="spellEnd"/>
      <w:r w:rsidR="00897630">
        <w:t>.</w:t>
      </w:r>
    </w:p>
    <w:p w14:paraId="03D23F8F" w14:textId="2C5FE4DD" w:rsidR="00F930E7" w:rsidRDefault="00F930E7" w:rsidP="00E31DB9">
      <w:pPr>
        <w:pStyle w:val="u2"/>
      </w:pPr>
      <w:bookmarkStart w:id="16" w:name="_Toc527975140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16"/>
      <w:proofErr w:type="spellEnd"/>
    </w:p>
    <w:p w14:paraId="75DBAC94" w14:textId="7199D8C1" w:rsidR="00897630" w:rsidRDefault="00897630" w:rsidP="00897630">
      <w:r>
        <w:t xml:space="preserve">-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đấu</w:t>
      </w:r>
      <w:proofErr w:type="spellEnd"/>
    </w:p>
    <w:p w14:paraId="361D51F6" w14:textId="36741C67" w:rsidR="00897630" w:rsidRDefault="00897630" w:rsidP="00897630">
      <w:r>
        <w:t xml:space="preserve">-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</w:p>
    <w:p w14:paraId="378EFA2C" w14:textId="677D3522" w:rsidR="00930BB4" w:rsidRPr="00930BB4" w:rsidRDefault="00897630" w:rsidP="00930BB4">
      <w:r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item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</w:p>
    <w:p w14:paraId="44FE2F08" w14:textId="087F2B27" w:rsidR="001F2E8C" w:rsidRDefault="00947316" w:rsidP="00E31DB9">
      <w:pPr>
        <w:pStyle w:val="u2"/>
      </w:pPr>
      <w:bookmarkStart w:id="17" w:name="_Toc52797514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/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bookmarkEnd w:id="17"/>
      <w:proofErr w:type="spellEnd"/>
    </w:p>
    <w:p w14:paraId="5532CC94" w14:textId="4F7211A5" w:rsidR="00E31DB9" w:rsidRDefault="00E31DB9" w:rsidP="00E31DB9">
      <w:pPr>
        <w:pStyle w:val="u1"/>
      </w:pPr>
      <w:bookmarkStart w:id="18" w:name="_Toc52797514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07591CF9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00B9205A" w14:textId="17A1B29B" w:rsidR="00965A59" w:rsidRDefault="00965A59" w:rsidP="003D6029">
      <w:pPr>
        <w:rPr>
          <w:i/>
        </w:rPr>
      </w:pPr>
      <w:r>
        <w:rPr>
          <w:i/>
        </w:rPr>
        <w:t xml:space="preserve">-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chiến</w:t>
      </w:r>
      <w:proofErr w:type="spellEnd"/>
      <w:r>
        <w:rPr>
          <w:i/>
        </w:rPr>
        <w:t>: 10.000.000đ</w:t>
      </w:r>
    </w:p>
    <w:p w14:paraId="5A51B8E6" w14:textId="42E3E30B" w:rsidR="00965A59" w:rsidRDefault="00965A59" w:rsidP="003D6029">
      <w:pPr>
        <w:rPr>
          <w:i/>
        </w:rPr>
      </w:pPr>
      <w:r>
        <w:rPr>
          <w:i/>
        </w:rPr>
        <w:t xml:space="preserve">- </w:t>
      </w:r>
      <w:proofErr w:type="spellStart"/>
      <w:r>
        <w:rPr>
          <w:i/>
        </w:rPr>
        <w:t>Đồ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họa</w:t>
      </w:r>
      <w:proofErr w:type="spellEnd"/>
      <w:r>
        <w:rPr>
          <w:i/>
        </w:rPr>
        <w:t>: 40.000.000đ</w:t>
      </w:r>
    </w:p>
    <w:p w14:paraId="5CDCB228" w14:textId="21FD1845" w:rsidR="00965A59" w:rsidRDefault="00965A59" w:rsidP="003D6029">
      <w:pPr>
        <w:rPr>
          <w:i/>
        </w:rPr>
      </w:pPr>
      <w:r>
        <w:rPr>
          <w:i/>
        </w:rPr>
        <w:t xml:space="preserve">- </w:t>
      </w:r>
      <w:proofErr w:type="spellStart"/>
      <w:r>
        <w:rPr>
          <w:i/>
        </w:rPr>
        <w:t>Nâng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cấp</w:t>
      </w:r>
      <w:proofErr w:type="spellEnd"/>
      <w:r>
        <w:rPr>
          <w:i/>
        </w:rPr>
        <w:t xml:space="preserve"> item,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vật</w:t>
      </w:r>
      <w:proofErr w:type="spellEnd"/>
      <w:r>
        <w:rPr>
          <w:i/>
        </w:rPr>
        <w:t>: 30.000.000đ</w:t>
      </w:r>
    </w:p>
    <w:p w14:paraId="0598D1C2" w14:textId="1560F001" w:rsidR="000919BA" w:rsidRDefault="000919BA" w:rsidP="003D6029">
      <w:pPr>
        <w:rPr>
          <w:i/>
        </w:rPr>
      </w:pPr>
      <w:r>
        <w:rPr>
          <w:i/>
        </w:rPr>
        <w:t xml:space="preserve">-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thử:50.000.000đ</w:t>
      </w:r>
    </w:p>
    <w:p w14:paraId="41576EE8" w14:textId="67B13A48" w:rsidR="000919BA" w:rsidRDefault="003E6A70" w:rsidP="000919BA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15BED7" w14:textId="21B270C6" w:rsidR="000919BA" w:rsidRDefault="000919BA" w:rsidP="000919BA">
      <w:pPr>
        <w:rPr>
          <w:i/>
        </w:rPr>
      </w:pPr>
      <w:r w:rsidRPr="000919BA">
        <w:rPr>
          <w:i/>
        </w:rPr>
        <w:t>-</w:t>
      </w:r>
      <w:r>
        <w:rPr>
          <w:i/>
        </w:rPr>
        <w:t xml:space="preserve"> </w:t>
      </w:r>
      <w:proofErr w:type="spellStart"/>
      <w:r w:rsidRPr="000919BA">
        <w:rPr>
          <w:i/>
        </w:rPr>
        <w:t>Nhân</w:t>
      </w:r>
      <w:proofErr w:type="spellEnd"/>
      <w:r w:rsidRPr="000919BA">
        <w:rPr>
          <w:i/>
        </w:rPr>
        <w:t xml:space="preserve"> </w:t>
      </w:r>
      <w:proofErr w:type="spellStart"/>
      <w:r w:rsidRPr="000919BA">
        <w:rPr>
          <w:i/>
        </w:rPr>
        <w:t>sự</w:t>
      </w:r>
      <w:proofErr w:type="spellEnd"/>
      <w:r w:rsidRPr="000919BA">
        <w:rPr>
          <w:i/>
        </w:rPr>
        <w:t>: 40.000.000đ</w:t>
      </w:r>
    </w:p>
    <w:p w14:paraId="559D1194" w14:textId="7DDB55A4" w:rsidR="000919BA" w:rsidRDefault="000919BA" w:rsidP="000919BA">
      <w:pPr>
        <w:rPr>
          <w:i/>
        </w:rPr>
      </w:pPr>
      <w:r>
        <w:rPr>
          <w:i/>
        </w:rPr>
        <w:t xml:space="preserve">- </w:t>
      </w:r>
      <w:proofErr w:type="spellStart"/>
      <w:r>
        <w:rPr>
          <w:i/>
        </w:rPr>
        <w:t>Bảo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>: 15.000.000đ</w:t>
      </w:r>
    </w:p>
    <w:p w14:paraId="768757EA" w14:textId="207B1733" w:rsidR="000919BA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0919BA">
        <w:rPr>
          <w:i/>
        </w:rPr>
        <w:t>: 30.000.000đ</w:t>
      </w:r>
    </w:p>
    <w:p w14:paraId="18DF288D" w14:textId="19363F21" w:rsidR="00E31DB9" w:rsidRDefault="00E31DB9" w:rsidP="00E31DB9">
      <w:pPr>
        <w:pStyle w:val="u1"/>
      </w:pPr>
      <w:bookmarkStart w:id="19" w:name="_Toc527975143"/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19"/>
      <w:proofErr w:type="spellEnd"/>
    </w:p>
    <w:p w14:paraId="7F5BA4FA" w14:textId="77777777" w:rsidR="00646789" w:rsidRDefault="00C43177" w:rsidP="00DE0787">
      <w:pPr>
        <w:rPr>
          <w:i/>
        </w:rPr>
      </w:pPr>
      <w:proofErr w:type="spellStart"/>
      <w:r w:rsidRPr="00646789">
        <w:rPr>
          <w:i/>
        </w:rPr>
        <w:t>Phân</w:t>
      </w:r>
      <w:proofErr w:type="spellEnd"/>
      <w:r w:rsidRPr="00646789">
        <w:rPr>
          <w:i/>
        </w:rPr>
        <w:t xml:space="preserve"> </w:t>
      </w:r>
      <w:r w:rsidR="00646789">
        <w:rPr>
          <w:i/>
        </w:rPr>
        <w:t xml:space="preserve">chia </w:t>
      </w:r>
      <w:proofErr w:type="spellStart"/>
      <w:r w:rsidR="00646789">
        <w:rPr>
          <w:i/>
        </w:rPr>
        <w:t>để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sao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cho</w:t>
      </w:r>
      <w:proofErr w:type="spellEnd"/>
      <w:r w:rsidR="00646789">
        <w:rPr>
          <w:i/>
        </w:rPr>
        <w:t>:</w:t>
      </w:r>
    </w:p>
    <w:p w14:paraId="693BB147" w14:textId="77777777" w:rsidR="00646789" w:rsidRDefault="00646789" w:rsidP="00646789">
      <w:pPr>
        <w:pStyle w:val="oancuaDanhsac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</w:t>
      </w:r>
      <w:proofErr w:type="spellStart"/>
      <w:r w:rsidRPr="00646789">
        <w:rPr>
          <w:i/>
        </w:rPr>
        <w:t>phù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hợp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v</w:t>
      </w:r>
      <w:r>
        <w:rPr>
          <w:i/>
        </w:rPr>
        <w:t>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 w:rsidRPr="00646789">
        <w:rPr>
          <w:i/>
        </w:rPr>
        <w:t>tính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năng</w:t>
      </w:r>
      <w:proofErr w:type="spellEnd"/>
    </w:p>
    <w:p w14:paraId="512082C5" w14:textId="0B04D739" w:rsidR="00DE0787" w:rsidRPr="00646789" w:rsidRDefault="00646789" w:rsidP="00646789">
      <w:pPr>
        <w:pStyle w:val="oancuaDanhsach"/>
        <w:numPr>
          <w:ilvl w:val="0"/>
          <w:numId w:val="32"/>
        </w:numPr>
        <w:rPr>
          <w:i/>
        </w:rPr>
      </w:pPr>
      <w:proofErr w:type="spellStart"/>
      <w:r>
        <w:rPr>
          <w:i/>
        </w:rPr>
        <w:t>phù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, </w:t>
      </w:r>
      <w:proofErr w:type="spellStart"/>
      <w:proofErr w:type="gramStart"/>
      <w:r>
        <w:rPr>
          <w:i/>
        </w:rPr>
        <w:t>quý</w:t>
      </w:r>
      <w:proofErr w:type="spellEnd"/>
      <w:r>
        <w:rPr>
          <w:i/>
        </w:rPr>
        <w:t>..</w:t>
      </w:r>
      <w:proofErr w:type="gramEnd"/>
      <w:r>
        <w:rPr>
          <w:i/>
        </w:rPr>
        <w:t>)</w:t>
      </w:r>
    </w:p>
    <w:p w14:paraId="6C4B20CD" w14:textId="46A1E73E" w:rsidR="00DE0787" w:rsidRDefault="00DE0787" w:rsidP="00DE0787">
      <w:pPr>
        <w:pStyle w:val="u1"/>
      </w:pPr>
      <w:bookmarkStart w:id="20" w:name="_Toc527975144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0"/>
      <w:proofErr w:type="spellEnd"/>
      <w:r>
        <w:t xml:space="preserve"> </w:t>
      </w:r>
    </w:p>
    <w:p w14:paraId="4870C85E" w14:textId="05698BF9" w:rsidR="003F1120" w:rsidRDefault="003F1120" w:rsidP="003F1120">
      <w:pPr>
        <w:pStyle w:val="u2"/>
        <w:rPr>
          <w:lang w:eastAsia="en-US" w:bidi="ar-SA"/>
        </w:rPr>
      </w:pPr>
      <w:bookmarkStart w:id="21" w:name="_Toc52797514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1"/>
      <w:proofErr w:type="spellEnd"/>
    </w:p>
    <w:p w14:paraId="29C398E3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2" w:name="_Toc527975146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2"/>
      <w:proofErr w:type="spellEnd"/>
    </w:p>
    <w:p w14:paraId="4FCD1508" w14:textId="1FFE18EF" w:rsidR="003F1120" w:rsidRDefault="003F1120" w:rsidP="003F1120">
      <w:pPr>
        <w:pStyle w:val="u2"/>
        <w:rPr>
          <w:lang w:eastAsia="en-US" w:bidi="ar-SA"/>
        </w:rPr>
      </w:pPr>
      <w:bookmarkStart w:id="23" w:name="_Toc527975147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3"/>
      <w:proofErr w:type="spellEnd"/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4" w:name="_Toc527975148"/>
      <w:proofErr w:type="spellStart"/>
      <w:r w:rsidRPr="003F1120">
        <w:rPr>
          <w:lang w:eastAsia="en-US" w:bidi="ar-SA"/>
        </w:rPr>
        <w:t>Mạng</w:t>
      </w:r>
      <w:bookmarkEnd w:id="24"/>
      <w:proofErr w:type="spellEnd"/>
    </w:p>
    <w:p w14:paraId="3ED79DFA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5" w:name="_Toc527975149"/>
      <w:proofErr w:type="spellStart"/>
      <w:r w:rsidRPr="003F1120">
        <w:rPr>
          <w:lang w:eastAsia="en-US" w:bidi="ar-SA"/>
        </w:rPr>
        <w:t>Tương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tác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người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dùng</w:t>
      </w:r>
      <w:bookmarkEnd w:id="25"/>
      <w:proofErr w:type="spellEnd"/>
    </w:p>
    <w:p w14:paraId="6F33B25E" w14:textId="77777777" w:rsidR="00B055F1" w:rsidRDefault="003F1120" w:rsidP="00B055F1">
      <w:pPr>
        <w:pStyle w:val="u2"/>
        <w:rPr>
          <w:lang w:eastAsia="en-US" w:bidi="ar-SA"/>
        </w:rPr>
      </w:pPr>
      <w:bookmarkStart w:id="26" w:name="_Toc527975150"/>
      <w:proofErr w:type="spellStart"/>
      <w:r w:rsidRPr="003F1120">
        <w:rPr>
          <w:lang w:eastAsia="en-US" w:bidi="ar-SA"/>
        </w:rPr>
        <w:t>Đặc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tả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proofErr w:type="spellEnd"/>
      <w:r w:rsidRPr="003F1120">
        <w:rPr>
          <w:lang w:eastAsia="en-US" w:bidi="ar-SA"/>
        </w:rPr>
        <w:t xml:space="preserve"> API (interface)</w:t>
      </w:r>
      <w:bookmarkEnd w:id="26"/>
    </w:p>
    <w:p w14:paraId="1EEFC09E" w14:textId="77777777" w:rsidR="00CD7D33" w:rsidRDefault="00B055F1" w:rsidP="00CD7D33">
      <w:pPr>
        <w:pStyle w:val="u2"/>
        <w:rPr>
          <w:lang w:eastAsia="en-US" w:bidi="ar-SA"/>
        </w:rPr>
      </w:pPr>
      <w:bookmarkStart w:id="27" w:name="_Toc527975151"/>
      <w:proofErr w:type="spellStart"/>
      <w:r>
        <w:rPr>
          <w:lang w:eastAsia="en-US" w:bidi="ar-SA"/>
        </w:rPr>
        <w:t>Bảo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mật</w:t>
      </w:r>
      <w:bookmarkEnd w:id="27"/>
      <w:proofErr w:type="spellEnd"/>
    </w:p>
    <w:p w14:paraId="1B5A4F44" w14:textId="77777777" w:rsidR="00B72F55" w:rsidRDefault="00CD7D33" w:rsidP="00CD7D33">
      <w:pPr>
        <w:pStyle w:val="u2"/>
        <w:rPr>
          <w:lang w:eastAsia="en-US" w:bidi="ar-SA"/>
        </w:rPr>
      </w:pPr>
      <w:bookmarkStart w:id="28" w:name="_Toc527975152"/>
      <w:r>
        <w:rPr>
          <w:lang w:eastAsia="en-US" w:bidi="ar-SA"/>
        </w:rPr>
        <w:t xml:space="preserve">Sao </w:t>
      </w:r>
      <w:proofErr w:type="spellStart"/>
      <w:r>
        <w:rPr>
          <w:lang w:eastAsia="en-US" w:bidi="ar-SA"/>
        </w:rPr>
        <w:t>lưu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hồi</w:t>
      </w:r>
      <w:bookmarkEnd w:id="28"/>
      <w:proofErr w:type="spellEnd"/>
    </w:p>
    <w:p w14:paraId="20E1376C" w14:textId="1352C30E" w:rsidR="00CD7D33" w:rsidRDefault="00B72F55" w:rsidP="00CD7D33">
      <w:pPr>
        <w:pStyle w:val="u2"/>
        <w:rPr>
          <w:lang w:eastAsia="en-US" w:bidi="ar-SA"/>
        </w:rPr>
      </w:pPr>
      <w:bookmarkStart w:id="29" w:name="_Toc527975153"/>
      <w:proofErr w:type="spellStart"/>
      <w:r>
        <w:rPr>
          <w:lang w:eastAsia="en-US" w:bidi="ar-SA"/>
        </w:rPr>
        <w:t>Chuyển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đổi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bookmarkEnd w:id="29"/>
      <w:proofErr w:type="spellEnd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0" w:name="_Toc527975154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0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8307C" w14:textId="77777777" w:rsidR="0041735B" w:rsidRDefault="0041735B">
      <w:r>
        <w:separator/>
      </w:r>
    </w:p>
    <w:p w14:paraId="2068F43E" w14:textId="77777777" w:rsidR="0041735B" w:rsidRDefault="0041735B"/>
  </w:endnote>
  <w:endnote w:type="continuationSeparator" w:id="0">
    <w:p w14:paraId="337A06F2" w14:textId="77777777" w:rsidR="0041735B" w:rsidRDefault="0041735B">
      <w:r>
        <w:continuationSeparator/>
      </w:r>
    </w:p>
    <w:p w14:paraId="6B6937F8" w14:textId="77777777" w:rsidR="0041735B" w:rsidRDefault="004173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930BB4" w:rsidRPr="009A57EC" w:rsidRDefault="00930BB4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930BB4" w:rsidRPr="00932976" w:rsidRDefault="00930BB4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3981AA0" w14:textId="5F4FFB3E" w:rsidR="00930BB4" w:rsidRPr="00932976" w:rsidRDefault="00930BB4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0BB4" w:rsidRDefault="00930BB4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930BB4" w:rsidRDefault="00930BB4">
    <w:pPr>
      <w:pStyle w:val="Chntrang"/>
      <w:rPr>
        <w:i/>
        <w:color w:val="003366"/>
      </w:rPr>
    </w:pPr>
  </w:p>
  <w:p w14:paraId="2B3DBBFD" w14:textId="77777777" w:rsidR="00930BB4" w:rsidRDefault="00930BB4">
    <w:pPr>
      <w:pStyle w:val="Chntrang"/>
      <w:rPr>
        <w:i/>
        <w:color w:val="003366"/>
      </w:rPr>
    </w:pPr>
  </w:p>
  <w:p w14:paraId="7A61AF73" w14:textId="77777777" w:rsidR="00930BB4" w:rsidRPr="00932976" w:rsidRDefault="00930BB4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930BB4" w:rsidRDefault="00930BB4"/>
  <w:p w14:paraId="7F403060" w14:textId="77777777" w:rsidR="00930BB4" w:rsidRDefault="00930BB4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930BB4" w:rsidRPr="001022FF" w:rsidRDefault="00930BB4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930BB4" w:rsidRDefault="00930B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E9657" w14:textId="77777777" w:rsidR="0041735B" w:rsidRDefault="0041735B">
      <w:r>
        <w:separator/>
      </w:r>
    </w:p>
    <w:p w14:paraId="614A5D66" w14:textId="77777777" w:rsidR="0041735B" w:rsidRDefault="0041735B"/>
  </w:footnote>
  <w:footnote w:type="continuationSeparator" w:id="0">
    <w:p w14:paraId="4E5FE349" w14:textId="77777777" w:rsidR="0041735B" w:rsidRDefault="0041735B">
      <w:r>
        <w:continuationSeparator/>
      </w:r>
    </w:p>
    <w:p w14:paraId="4F9F47F4" w14:textId="77777777" w:rsidR="0041735B" w:rsidRDefault="004173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930BB4" w:rsidRPr="009A57EC" w:rsidRDefault="00930BB4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930BB4" w:rsidRDefault="00930BB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930BB4" w:rsidRPr="00AB15C8" w:rsidRDefault="00930BB4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930BB4" w:rsidRPr="00D51159" w:rsidRDefault="00930BB4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930BB4" w:rsidRPr="00D51159" w:rsidRDefault="00930BB4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Title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Subject</w:t>
    </w:r>
    <w:r>
      <w:rPr>
        <w:i/>
        <w:color w:val="C00000"/>
        <w:lang w:eastAsia="ar-SA" w:bidi="ar-SA"/>
      </w:rPr>
      <w:fldChar w:fldCharType="end"/>
    </w:r>
  </w:p>
  <w:p w14:paraId="3C989147" w14:textId="77777777" w:rsidR="00930BB4" w:rsidRDefault="00930BB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930BB4" w:rsidRDefault="00930B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30957CDD"/>
    <w:multiLevelType w:val="hybridMultilevel"/>
    <w:tmpl w:val="CCD6C5A0"/>
    <w:lvl w:ilvl="0" w:tplc="D90C18C6">
      <w:start w:val="7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2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2"/>
  </w:num>
  <w:num w:numId="21">
    <w:abstractNumId w:val="31"/>
  </w:num>
  <w:num w:numId="22">
    <w:abstractNumId w:val="21"/>
  </w:num>
  <w:num w:numId="23">
    <w:abstractNumId w:val="19"/>
  </w:num>
  <w:num w:numId="24">
    <w:abstractNumId w:val="23"/>
  </w:num>
  <w:num w:numId="25">
    <w:abstractNumId w:val="26"/>
  </w:num>
  <w:num w:numId="26">
    <w:abstractNumId w:val="24"/>
  </w:num>
  <w:num w:numId="27">
    <w:abstractNumId w:val="30"/>
  </w:num>
  <w:num w:numId="28">
    <w:abstractNumId w:val="28"/>
  </w:num>
  <w:num w:numId="29">
    <w:abstractNumId w:val="20"/>
  </w:num>
  <w:num w:numId="30">
    <w:abstractNumId w:val="18"/>
  </w:num>
  <w:num w:numId="31">
    <w:abstractNumId w:val="29"/>
  </w:num>
  <w:num w:numId="32">
    <w:abstractNumId w:val="25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19BA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1735B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97630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0BB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65A59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2258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43B1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222B9-3471-4D54-9408-5128CAED2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741</Words>
  <Characters>4230</Characters>
  <Application>Microsoft Office Word</Application>
  <DocSecurity>0</DocSecurity>
  <Lines>35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4962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Dang Thanh Nam 20162792</cp:lastModifiedBy>
  <cp:revision>61</cp:revision>
  <cp:lastPrinted>2008-03-13T11:02:00Z</cp:lastPrinted>
  <dcterms:created xsi:type="dcterms:W3CDTF">2018-10-22T04:18:00Z</dcterms:created>
  <dcterms:modified xsi:type="dcterms:W3CDTF">2019-12-17T03:45:00Z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