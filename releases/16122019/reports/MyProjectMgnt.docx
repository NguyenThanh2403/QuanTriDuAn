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F7C4C67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  <w:r w:rsidR="002D0058">
        <w:rPr>
          <w:b/>
          <w:i/>
          <w:color w:val="2A62A6"/>
          <w:sz w:val="32"/>
          <w:szCs w:val="32"/>
        </w:rPr>
        <w:t xml:space="preserve"> </w:t>
      </w:r>
      <w:r w:rsidR="00E3373D">
        <w:rPr>
          <w:b/>
          <w:i/>
          <w:color w:val="2A62A6"/>
          <w:sz w:val="32"/>
          <w:szCs w:val="32"/>
        </w:rPr>
        <w:t xml:space="preserve"> </w:t>
      </w:r>
      <w:r w:rsidR="00AA6C13">
        <w:rPr>
          <w:b/>
          <w:i/>
          <w:color w:val="2A62A6"/>
          <w:sz w:val="32"/>
          <w:szCs w:val="32"/>
        </w:rPr>
        <w:t xml:space="preserve"> </w: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A40D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A40D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A40D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A40D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A40D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A40D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A40D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A40D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proofErr w:type="spellStart"/>
      <w:r w:rsidRPr="009A4C41">
        <w:rPr>
          <w:color w:val="951B13"/>
        </w:rPr>
        <w:lastRenderedPageBreak/>
        <w:t>Phiên</w:t>
      </w:r>
      <w:proofErr w:type="spellEnd"/>
      <w:r w:rsidRPr="009A4C41">
        <w:rPr>
          <w:color w:val="951B13"/>
        </w:rPr>
        <w:t xml:space="preserve"> </w:t>
      </w:r>
      <w:proofErr w:type="spellStart"/>
      <w:r w:rsidRPr="009A4C41">
        <w:rPr>
          <w:color w:val="951B13"/>
        </w:rPr>
        <w:t>bản</w:t>
      </w:r>
      <w:proofErr w:type="spellEnd"/>
      <w:r w:rsidRPr="009A4C41">
        <w:rPr>
          <w:color w:val="951B13"/>
        </w:rPr>
        <w:t xml:space="preserve"> </w:t>
      </w:r>
      <w:proofErr w:type="spellStart"/>
      <w:r w:rsidRPr="009A4C41">
        <w:rPr>
          <w:color w:val="951B13"/>
        </w:rPr>
        <w:t>tài</w:t>
      </w:r>
      <w:proofErr w:type="spellEnd"/>
      <w:r w:rsidRPr="009A4C41">
        <w:rPr>
          <w:color w:val="951B13"/>
        </w:rPr>
        <w:t xml:space="preserve"> </w:t>
      </w:r>
      <w:proofErr w:type="spellStart"/>
      <w:r w:rsidRPr="009A4C41">
        <w:rPr>
          <w:color w:val="951B13"/>
        </w:rPr>
        <w:t>liệu</w:t>
      </w:r>
      <w:proofErr w:type="spellEnd"/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 xml:space="preserve">Ngày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15EB9AB0" w:rsidR="00587AEE" w:rsidRPr="00587AEE" w:rsidRDefault="00C16F59" w:rsidP="00587AEE">
      <w:r>
        <w:t xml:space="preserve">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: 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Heading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1AF25E24" w14:textId="1156042F" w:rsidR="0058075C" w:rsidRPr="0058075C" w:rsidRDefault="0058075C" w:rsidP="0058075C">
      <w:r>
        <w:t xml:space="preserve">Anh Ngô Lam Trung: 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325B59B4" w14:textId="3A204097" w:rsidR="0058075C" w:rsidRDefault="0058075C" w:rsidP="0058075C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 Pham Lan</w:t>
      </w:r>
    </w:p>
    <w:p w14:paraId="025AC51D" w14:textId="02A919EA" w:rsidR="0058075C" w:rsidRPr="0058075C" w:rsidRDefault="0058075C" w:rsidP="0058075C">
      <w:proofErr w:type="spellStart"/>
      <w:r>
        <w:t>Phiên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Ngọc, 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EA9C1BD" w14:textId="103F0162" w:rsidR="00A17A47" w:rsidRDefault="00A17A47" w:rsidP="00A17A47"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: Hưng,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 w:rsidR="00960F1C">
        <w:t>yêu</w:t>
      </w:r>
      <w:proofErr w:type="spellEnd"/>
      <w:r w:rsidR="00960F1C">
        <w:t xml:space="preserve"> </w:t>
      </w:r>
      <w:proofErr w:type="spellStart"/>
      <w:r w:rsidR="00960F1C">
        <w:t>càu</w:t>
      </w:r>
      <w:proofErr w:type="spellEnd"/>
      <w:r w:rsidR="00960F1C">
        <w:t xml:space="preserve"> </w:t>
      </w:r>
      <w:proofErr w:type="spellStart"/>
      <w:r w:rsidR="00960F1C">
        <w:t>cơ</w:t>
      </w:r>
      <w:proofErr w:type="spellEnd"/>
      <w:r w:rsidR="00960F1C">
        <w:t xml:space="preserve"> </w:t>
      </w:r>
      <w:proofErr w:type="spellStart"/>
      <w:r w:rsidR="00960F1C">
        <w:t>bản</w:t>
      </w:r>
      <w:proofErr w:type="spellEnd"/>
      <w:r w:rsidR="00960F1C">
        <w:t xml:space="preserve">: </w:t>
      </w:r>
      <w:proofErr w:type="spellStart"/>
      <w:r w:rsidR="00960F1C">
        <w:t>đẹp</w:t>
      </w:r>
      <w:proofErr w:type="spellEnd"/>
      <w:r w:rsidR="00960F1C">
        <w:t xml:space="preserve">, </w:t>
      </w:r>
      <w:proofErr w:type="spellStart"/>
      <w:r w:rsidR="00960F1C">
        <w:t>tròn</w:t>
      </w:r>
      <w:proofErr w:type="spellEnd"/>
      <w:r w:rsidR="00960F1C">
        <w:t xml:space="preserve">, </w:t>
      </w:r>
      <w:proofErr w:type="spellStart"/>
      <w:r w:rsidR="00960F1C">
        <w:t>vàng</w:t>
      </w:r>
      <w:proofErr w:type="spellEnd"/>
    </w:p>
    <w:p w14:paraId="5C24C552" w14:textId="6EF97293" w:rsidR="00960F1C" w:rsidRDefault="00960F1C" w:rsidP="00A17A47">
      <w:r>
        <w:t xml:space="preserve">Trung: IT,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đôj</w:t>
      </w:r>
      <w:proofErr w:type="spellEnd"/>
    </w:p>
    <w:p w14:paraId="72AD7366" w14:textId="4E1B7214" w:rsidR="00165B2F" w:rsidRDefault="00165B2F" w:rsidP="00A17A47">
      <w:proofErr w:type="spellStart"/>
      <w:r>
        <w:t>Phiên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2B5DE41B" w:rsidR="00344D7B" w:rsidRDefault="00344D7B" w:rsidP="00A9178E">
      <w:pPr>
        <w:pStyle w:val="Heading2"/>
      </w:pPr>
      <w:bookmarkStart w:id="6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D2D6649" w14:textId="09141E27" w:rsidR="00947316" w:rsidRDefault="00947316" w:rsidP="00A9178E">
      <w:pPr>
        <w:pStyle w:val="Heading2"/>
      </w:pPr>
      <w:bookmarkStart w:id="7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7188314F" w14:textId="6CABACFC" w:rsidR="00947316" w:rsidRDefault="00947316" w:rsidP="00A9178E">
      <w:pPr>
        <w:pStyle w:val="Heading2"/>
      </w:pPr>
      <w:bookmarkStart w:id="8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1118375C" w14:textId="6E011199" w:rsidR="00F3362F" w:rsidRPr="00947316" w:rsidRDefault="00F3362F" w:rsidP="00A9178E">
      <w:pPr>
        <w:pStyle w:val="Heading2"/>
      </w:pPr>
      <w:bookmarkStart w:id="9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201D3D5C" w14:textId="30908221" w:rsidR="00E31DB9" w:rsidRDefault="00E31DB9" w:rsidP="00F16A81">
      <w:pPr>
        <w:pStyle w:val="Heading1"/>
      </w:pPr>
      <w:bookmarkStart w:id="10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486E4519" w14:textId="44237A72" w:rsidR="00464FA9" w:rsidRDefault="00464FA9" w:rsidP="00E31DB9">
      <w:pPr>
        <w:pStyle w:val="Heading2"/>
      </w:pPr>
      <w:bookmarkStart w:id="11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2E23685D" w14:textId="77777777" w:rsidR="002814C8" w:rsidRDefault="00464FA9" w:rsidP="00E31DB9">
      <w:pPr>
        <w:pStyle w:val="Heading2"/>
      </w:pPr>
      <w:bookmarkStart w:id="12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7CB60D16" w14:textId="77777777" w:rsidR="002814C8" w:rsidRDefault="002814C8" w:rsidP="00E31DB9">
      <w:pPr>
        <w:pStyle w:val="Heading2"/>
      </w:pPr>
      <w:bookmarkStart w:id="13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3"/>
      <w:proofErr w:type="spellEnd"/>
    </w:p>
    <w:p w14:paraId="480ADFF8" w14:textId="77777777" w:rsidR="00F930E7" w:rsidRDefault="002814C8" w:rsidP="00E31DB9">
      <w:pPr>
        <w:pStyle w:val="Heading2"/>
      </w:pPr>
      <w:bookmarkStart w:id="14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4"/>
      <w:proofErr w:type="spellEnd"/>
    </w:p>
    <w:p w14:paraId="03D23F8F" w14:textId="21513812" w:rsidR="00F930E7" w:rsidRDefault="00F930E7" w:rsidP="00E31DB9">
      <w:pPr>
        <w:pStyle w:val="Heading2"/>
      </w:pPr>
      <w:bookmarkStart w:id="15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5"/>
      <w:proofErr w:type="spellEnd"/>
    </w:p>
    <w:p w14:paraId="44FE2F08" w14:textId="087F2B27" w:rsidR="001F2E8C" w:rsidRDefault="00947316" w:rsidP="00E31DB9">
      <w:pPr>
        <w:pStyle w:val="Heading2"/>
      </w:pPr>
      <w:bookmarkStart w:id="16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6"/>
      <w:proofErr w:type="spellEnd"/>
    </w:p>
    <w:p w14:paraId="5532CC94" w14:textId="4F7211A5" w:rsidR="00E31DB9" w:rsidRDefault="00E31DB9" w:rsidP="00E31DB9">
      <w:pPr>
        <w:pStyle w:val="Heading1"/>
      </w:pPr>
      <w:bookmarkStart w:id="17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thành</w:t>
      </w:r>
      <w:bookmarkEnd w:id="17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18DF288D" w14:textId="19363F21" w:rsidR="00E31DB9" w:rsidRDefault="00E31DB9" w:rsidP="00E31DB9">
      <w:pPr>
        <w:pStyle w:val="Heading1"/>
      </w:pPr>
      <w:bookmarkStart w:id="18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8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thành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thanh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Heading1"/>
      </w:pPr>
      <w:bookmarkStart w:id="19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9"/>
      <w:proofErr w:type="spellEnd"/>
      <w:r>
        <w:t xml:space="preserve"> </w:t>
      </w:r>
    </w:p>
    <w:p w14:paraId="4870C85E" w14:textId="2E554B48" w:rsidR="003F1120" w:rsidRDefault="003F1120" w:rsidP="003F1120">
      <w:pPr>
        <w:pStyle w:val="Heading2"/>
        <w:rPr>
          <w:lang w:eastAsia="en-US" w:bidi="ar-SA"/>
        </w:rPr>
      </w:pPr>
      <w:bookmarkStart w:id="20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0"/>
      <w:proofErr w:type="spellEnd"/>
    </w:p>
    <w:p w14:paraId="1935D297" w14:textId="43527DDA" w:rsidR="00CD0816" w:rsidRDefault="00832856" w:rsidP="00CD0816">
      <w:pPr>
        <w:rPr>
          <w:lang w:eastAsia="en-US" w:bidi="ar-SA"/>
        </w:rPr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7BBBA236" wp14:editId="7D085284">
                <wp:extent cx="5486400" cy="283845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9508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CC1E00B" id="Canvas 2" o:spid="_x0000_s1026" editas="canvas" style="width:6in;height:223.5pt;mso-position-horizontal-relative:char;mso-position-vertical-relative:line" coordsize="54864,28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8384;visibility:visible;mso-wrap-style:square">
                  <v:fill o:detectmouseclick="t"/>
                  <v:path o:connecttype="none"/>
                </v:shape>
                <v:shape id="Picture 6" o:spid="_x0000_s1028" type="#_x0000_t75" style="position:absolute;width:54864;height:27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4EB2DD40" w14:textId="02286F70" w:rsidR="00832856" w:rsidRPr="00CD0816" w:rsidRDefault="00832856" w:rsidP="00CD0816">
      <w:pPr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6447BC5B" wp14:editId="35430DE2">
            <wp:extent cx="5486400" cy="3200400"/>
            <wp:effectExtent l="38100" t="0" r="1905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9C398E3" w14:textId="24F9D589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lastRenderedPageBreak/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1F81B3A1" w14:textId="7A374385" w:rsidR="0044029E" w:rsidRPr="0044029E" w:rsidRDefault="0044029E" w:rsidP="0044029E">
      <w:pPr>
        <w:rPr>
          <w:lang w:eastAsia="en-US" w:bidi="ar-SA"/>
        </w:rPr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35263C87" wp14:editId="5DA78F9B">
                <wp:extent cx="9009380" cy="3743325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13" name="WebBrowser"/>
                        <wpg:cNvGrpSpPr/>
                        <wpg:grpSpPr>
                          <a:xfrm>
                            <a:off x="0" y="0"/>
                            <a:ext cx="4256988" cy="3200400"/>
                            <a:chOff x="0" y="0"/>
                            <a:chExt cx="9144000" cy="6874452"/>
                          </a:xfrm>
                        </wpg:grpSpPr>
                        <wps:wsp>
                          <wps:cNvPr id="258" name="Background"/>
                          <wps:cNvSpPr/>
                          <wps:spPr>
                            <a:xfrm>
                              <a:off x="0" y="16452"/>
                              <a:ext cx="9144000" cy="68580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65000"/>
                              </a:srgbClr>
                            </a:solidFill>
                            <a:ln w="3175" cap="flat" cmpd="sng" algn="ctr">
                              <a:solidFill>
                                <a:srgbClr val="000000">
                                  <a:lumMod val="50000"/>
                                  <a:lumOff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vert="horz" rtlCol="0" anchor="t" anchorCtr="0">
                            <a:noAutofit/>
                          </wps:bodyPr>
                        </wps:wsp>
                        <wps:wsp>
                          <wps:cNvPr id="259" name="WindowTitle"/>
                          <wps:cNvSpPr txBox="1"/>
                          <wps:spPr>
                            <a:xfrm>
                              <a:off x="22515" y="0"/>
                              <a:ext cx="1381710" cy="6792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DB7F00" w14:textId="5DCE490C" w:rsidR="0044029E" w:rsidRDefault="0044029E" w:rsidP="0044029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Segoe UI" w:eastAsia="Segoe UI" w:hAnsi="Segoe UI" w:cs="Segoe UI"/>
                                    <w:color w:val="FFFFFF"/>
                                    <w:kern w:val="24"/>
                                  </w:rPr>
                                  <w:t xml:space="preserve">Techlink </w:t>
                                </w:r>
                              </w:p>
                            </w:txbxContent>
                          </wps:txbx>
                          <wps:bodyPr vert="horz" wrap="none" lIns="91440" tIns="18288" rIns="91440" bIns="27432" rtlCol="0" anchor="t" anchorCtr="0">
                            <a:noAutofit/>
                          </wps:bodyPr>
                        </wps:wsp>
                        <wpg:grpSp>
                          <wpg:cNvPr id="260" name="Group 260"/>
                          <wpg:cNvGrpSpPr/>
                          <wpg:grpSpPr>
                            <a:xfrm>
                              <a:off x="81598" y="302838"/>
                              <a:ext cx="320041" cy="316520"/>
                              <a:chOff x="81598" y="302837"/>
                              <a:chExt cx="320040" cy="316520"/>
                            </a:xfrm>
                          </wpg:grpSpPr>
                          <wps:wsp>
                            <wps:cNvPr id="284" name="Oval 284"/>
                            <wps:cNvSpPr/>
                            <wps:spPr>
                              <a:xfrm>
                                <a:off x="81598" y="302837"/>
                                <a:ext cx="320040" cy="3165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91000">
                                    <a:srgbClr val="FFFFFF">
                                      <a:lumMod val="85000"/>
                                    </a:srgbClr>
                                  </a:gs>
                                  <a:gs pos="36000">
                                    <a:srgbClr val="FFFFFF">
                                      <a:lumMod val="95000"/>
                                    </a:srgbClr>
                                  </a:gs>
                                  <a:gs pos="100000">
                                    <a:srgbClr val="FFFFFF">
                                      <a:lumMod val="95000"/>
                                    </a:srgbClr>
                                  </a:gs>
                                </a:gsLst>
                                <a:lin ang="5400000" scaled="0"/>
                                <a:tileRect/>
                              </a:gradFill>
                              <a:ln w="3175">
                                <a:solidFill>
                                  <a:srgbClr val="000000">
                                    <a:lumMod val="50000"/>
                                    <a:lumOff val="50000"/>
                                  </a:srgb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rgbClr val="4F81BD">
                                  <a:shade val="50000"/>
                                </a:srgbClr>
                              </a:lnRef>
                              <a:fillRef idx="1">
                                <a:srgbClr val="4F81BD"/>
                              </a:fillRef>
                              <a:effectRef idx="0">
                                <a:srgbClr val="4F81BD"/>
                              </a:effectRef>
                              <a:fontRef idx="minor">
                                <a:srgbClr val="000000"/>
                              </a:fontRef>
                            </wps:style>
                            <wps:bodyPr vert="horz" rtlCol="0" anchor="t" anchorCtr="0">
                              <a:noAutofit/>
                            </wps:bodyPr>
                          </wps:wsp>
                          <wps:wsp>
                            <wps:cNvPr id="285" name="Left Arrow 109"/>
                            <wps:cNvSpPr/>
                            <wps:spPr>
                              <a:xfrm>
                                <a:off x="118883" y="356599"/>
                                <a:ext cx="223133" cy="208996"/>
                              </a:xfrm>
                              <a:prstGeom prst="lef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vert="horz" rtlCol="0" anchor="t" anchorCtr="0">
                              <a:noAutofit/>
                            </wps:bodyPr>
                          </wps:wsp>
                        </wpg:grpSp>
                        <wpg:grpSp>
                          <wpg:cNvPr id="261" name="Group 261"/>
                          <wpg:cNvGrpSpPr/>
                          <wpg:grpSpPr>
                            <a:xfrm>
                              <a:off x="453670" y="302835"/>
                              <a:ext cx="320041" cy="316520"/>
                              <a:chOff x="453671" y="302836"/>
                              <a:chExt cx="320040" cy="316520"/>
                            </a:xfrm>
                          </wpg:grpSpPr>
                          <wps:wsp>
                            <wps:cNvPr id="282" name="Oval 282"/>
                            <wps:cNvSpPr/>
                            <wps:spPr>
                              <a:xfrm>
                                <a:off x="453671" y="302836"/>
                                <a:ext cx="320040" cy="31652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91000">
                                    <a:srgbClr val="FFFFFF">
                                      <a:lumMod val="85000"/>
                                    </a:srgbClr>
                                  </a:gs>
                                  <a:gs pos="36000">
                                    <a:srgbClr val="FFFFFF">
                                      <a:lumMod val="95000"/>
                                    </a:srgbClr>
                                  </a:gs>
                                  <a:gs pos="100000">
                                    <a:srgbClr val="FFFFFF">
                                      <a:lumMod val="95000"/>
                                    </a:srgbClr>
                                  </a:gs>
                                </a:gsLst>
                                <a:lin ang="5400000" scaled="0"/>
                                <a:tileRect/>
                              </a:gradFill>
                              <a:ln w="3175">
                                <a:solidFill>
                                  <a:srgbClr val="000000">
                                    <a:lumMod val="50000"/>
                                    <a:lumOff val="50000"/>
                                  </a:srgb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rgbClr val="4F81BD">
                                  <a:shade val="50000"/>
                                </a:srgbClr>
                              </a:lnRef>
                              <a:fillRef idx="1">
                                <a:srgbClr val="4F81BD"/>
                              </a:fillRef>
                              <a:effectRef idx="0">
                                <a:srgbClr val="4F81BD"/>
                              </a:effectRef>
                              <a:fontRef idx="minor">
                                <a:srgbClr val="000000"/>
                              </a:fontRef>
                            </wps:style>
                            <wps:bodyPr vert="horz" rtlCol="0" anchor="t" anchorCtr="0">
                              <a:noAutofit/>
                            </wps:bodyPr>
                          </wps:wsp>
                          <wps:wsp>
                            <wps:cNvPr id="283" name="Right Arrow 107"/>
                            <wps:cNvSpPr/>
                            <wps:spPr>
                              <a:xfrm>
                                <a:off x="490773" y="356598"/>
                                <a:ext cx="257147" cy="208998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vert="horz" rtlCol="0" anchor="t" anchorCtr="0">
                              <a:noAutofit/>
                            </wps:bodyPr>
                          </wps:wsp>
                        </wpg:grpSp>
                        <wpg:grpSp>
                          <wpg:cNvPr id="262" name="Minimize - Maximize - Close"/>
                          <wpg:cNvGrpSpPr/>
                          <wpg:grpSpPr>
                            <a:xfrm>
                              <a:off x="8632310" y="109052"/>
                              <a:ext cx="384526" cy="78030"/>
                              <a:chOff x="8632311" y="109051"/>
                              <a:chExt cx="384527" cy="78032"/>
                            </a:xfrm>
                          </wpg:grpSpPr>
                          <wps:wsp>
                            <wps:cNvPr id="277" name="Line"/>
                            <wps:cNvCnPr/>
                            <wps:spPr>
                              <a:xfrm>
                                <a:off x="8946066" y="109051"/>
                                <a:ext cx="70772" cy="7620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1">
                                <a:srgbClr val="4F81BD"/>
                              </a:lnRef>
                              <a:fillRef idx="0">
                                <a:srgbClr val="4F81BD"/>
                              </a:fillRef>
                              <a:effectRef idx="0">
                                <a:srgbClr val="4F81BD"/>
                              </a:effectRef>
                              <a:fontRef idx="minor">
                                <a:srgbClr val="000000"/>
                              </a:fontRef>
                            </wps:style>
                            <wps:bodyPr/>
                          </wps:wsp>
                          <wps:wsp>
                            <wps:cNvPr id="278" name="Line"/>
                            <wps:cNvCnPr/>
                            <wps:spPr>
                              <a:xfrm flipH="1">
                                <a:off x="8946063" y="109051"/>
                                <a:ext cx="70775" cy="7620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1">
                                <a:srgbClr val="4F81BD"/>
                              </a:lnRef>
                              <a:fillRef idx="0">
                                <a:srgbClr val="4F81BD"/>
                              </a:fillRef>
                              <a:effectRef idx="0">
                                <a:srgbClr val="4F81BD"/>
                              </a:effectRef>
                              <a:fontRef idx="minor">
                                <a:srgbClr val="000000"/>
                              </a:fontRef>
                            </wps:style>
                            <wps:bodyPr/>
                          </wps:wsp>
                          <wps:wsp>
                            <wps:cNvPr id="279" name="Line"/>
                            <wps:cNvSpPr/>
                            <wps:spPr>
                              <a:xfrm rot="10800000" flipV="1">
                                <a:off x="8784140" y="120717"/>
                                <a:ext cx="91441" cy="91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919191"/>
                              </a:solidFill>
                              <a:ln w="3175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2">
                                <a:srgbClr val="4F81BD">
                                  <a:shade val="50000"/>
                                </a:srgbClr>
                              </a:lnRef>
                              <a:fillRef idx="1001">
                                <a:srgbClr val="000000"/>
                              </a:fillRef>
                              <a:effectRef idx="0">
                                <a:srgbClr val="4F81BD"/>
                              </a:effectRef>
                              <a:fontRef idx="minor">
                                <a:srgbClr val="000000"/>
                              </a:fontRef>
                            </wps:style>
                            <wps:bodyPr vert="horz" rtlCol="0" anchor="t" anchorCtr="0">
                              <a:noAutofit/>
                            </wps:bodyPr>
                          </wps:wsp>
                          <wps:wsp>
                            <wps:cNvPr id="280" name="Line"/>
                            <wps:cNvSpPr/>
                            <wps:spPr>
                              <a:xfrm rot="10800000" flipV="1">
                                <a:off x="8783329" y="112724"/>
                                <a:ext cx="91438" cy="72529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2">
                                <a:srgbClr val="4F81BD">
                                  <a:shade val="50000"/>
                                </a:srgbClr>
                              </a:lnRef>
                              <a:fillRef idx="1001">
                                <a:srgbClr val="000000"/>
                              </a:fillRef>
                              <a:effectRef idx="0">
                                <a:srgbClr val="4F81BD"/>
                              </a:effectRef>
                              <a:fontRef idx="minor">
                                <a:srgbClr val="000000"/>
                              </a:fontRef>
                            </wps:style>
                            <wps:bodyPr vert="horz" rtlCol="0" anchor="t" anchorCtr="0">
                              <a:noAutofit/>
                            </wps:bodyPr>
                          </wps:wsp>
                          <wps:wsp>
                            <wps:cNvPr id="281" name="Line"/>
                            <wps:cNvSpPr/>
                            <wps:spPr>
                              <a:xfrm rot="10800000" flipV="1">
                                <a:off x="8632311" y="177939"/>
                                <a:ext cx="91441" cy="91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919191"/>
                              </a:solidFill>
                              <a:ln w="3175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2">
                                <a:srgbClr val="4F81BD">
                                  <a:shade val="50000"/>
                                </a:srgbClr>
                              </a:lnRef>
                              <a:fillRef idx="1001">
                                <a:srgbClr val="000000"/>
                              </a:fillRef>
                              <a:effectRef idx="0">
                                <a:srgbClr val="4F81BD"/>
                              </a:effectRef>
                              <a:fontRef idx="minor">
                                <a:srgbClr val="000000"/>
                              </a:fontRef>
                            </wps:style>
                            <wps:bodyPr vert="horz" rtlCol="0" anchor="t" anchorCtr="0">
                              <a:noAutofit/>
                            </wps:bodyPr>
                          </wps:wsp>
                        </wpg:grpSp>
                        <wps:wsp>
                          <wps:cNvPr id="263" name="WebPageBody"/>
                          <wps:cNvSpPr/>
                          <wps:spPr>
                            <a:xfrm>
                              <a:off x="76200" y="701611"/>
                              <a:ext cx="8991600" cy="60668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175" cap="flat" cmpd="sng" algn="ctr">
                              <a:solidFill>
                                <a:srgbClr val="000000">
                                  <a:lumMod val="50000"/>
                                  <a:lumOff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0ABFA2DD" w14:textId="77777777" w:rsidR="0044029E" w:rsidRDefault="0044029E" w:rsidP="0044029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Segoe UI" w:hAnsi="Segoe UI" w:cstheme="minorBidi"/>
                                    <w:color w:val="FFFFFF"/>
                                    <w:sz w:val="21"/>
                                    <w:szCs w:val="21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vert="horz" rtlCol="0" anchor="t" anchorCtr="0">
                            <a:noAutofit/>
                          </wps:bodyPr>
                        </wps:wsp>
                        <wpg:grpSp>
                          <wpg:cNvPr id="264" name="Group 264"/>
                          <wpg:cNvGrpSpPr/>
                          <wpg:grpSpPr>
                            <a:xfrm>
                              <a:off x="8386335" y="377032"/>
                              <a:ext cx="640645" cy="183939"/>
                              <a:chOff x="8386335" y="377031"/>
                              <a:chExt cx="640645" cy="183940"/>
                            </a:xfrm>
                          </wpg:grpSpPr>
                          <pic:pic xmlns:pic="http://schemas.openxmlformats.org/drawingml/2006/picture">
                            <pic:nvPicPr>
                              <pic:cNvPr id="274" name="Picture 274" descr="C:\Users\t-dantay\Documents\Placeholders\home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86335" y="377562"/>
                                <a:ext cx="185783" cy="18288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75" name="Picture 275" descr="C:\Users\t-dantay\Documents\Placeholders\setting.png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13480" r="35484"/>
                              <a:stretch/>
                            </pic:blipFill>
                            <pic:spPr bwMode="auto">
                              <a:xfrm>
                                <a:off x="8844102" y="377031"/>
                                <a:ext cx="182878" cy="1839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76" name="Picture 276" descr="C:\Users\t-dantay\Documents\Placeholders\star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12171" y="377562"/>
                                <a:ext cx="191874" cy="18288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g:grpSp>
                          <wpg:cNvPr id="265" name="Group 265"/>
                          <wpg:cNvGrpSpPr/>
                          <wpg:grpSpPr>
                            <a:xfrm>
                              <a:off x="923925" y="357298"/>
                              <a:ext cx="7142930" cy="228601"/>
                              <a:chOff x="923925" y="357298"/>
                              <a:chExt cx="7142930" cy="228600"/>
                            </a:xfrm>
                          </wpg:grpSpPr>
                          <wps:wsp>
                            <wps:cNvPr id="266" name="UrlBar"/>
                            <wps:cNvSpPr/>
                            <wps:spPr>
                              <a:xfrm>
                                <a:off x="923925" y="357298"/>
                                <a:ext cx="7142930" cy="2286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rgbClr val="000000">
                                    <a:lumMod val="50000"/>
                                    <a:lumOff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30BCC9F2" w14:textId="77777777" w:rsidR="0044029E" w:rsidRDefault="0044029E" w:rsidP="0044029E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Segoe UI" w:hAnsi="Segoe UI" w:cstheme="minorBidi"/>
                                      <w:color w:val="404040"/>
                                      <w14:textFill>
                                        <w14:solidFill>
                                          <w14:srgbClr w14:val="404040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http://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theme="minorBidi"/>
                                      <w:color w:val="404040"/>
                                      <w14:textFill>
                                        <w14:solidFill>
                                          <w14:srgbClr w14:val="404040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www.url.com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="horz" rtlCol="0" anchor="t" anchorCtr="0">
                              <a:noAutofit/>
                            </wps:bodyPr>
                          </wps:wsp>
                          <wpg:grpSp>
                            <wpg:cNvPr id="267" name="Group 267"/>
                            <wpg:cNvGrpSpPr/>
                            <wpg:grpSpPr>
                              <a:xfrm>
                                <a:off x="7260348" y="380157"/>
                                <a:ext cx="744326" cy="182880"/>
                                <a:chOff x="7260350" y="380158"/>
                                <a:chExt cx="744325" cy="1828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8" name="Search" descr="C:\Users\t-dantay\Documents\Placeholders\search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7260350" y="380158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9" name="Refresh" descr="C:\Users\t-dantay\Documents\First24\arrowrepeat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644401" y="380158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0" name="Drop Down" descr="C:\Users\t-dantay\Documents\First24\arrowsimpl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7476150" y="425878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g:grpSp>
                              <wpg:cNvPr id="271" name="X"/>
                              <wpg:cNvGrpSpPr/>
                              <wpg:grpSpPr>
                                <a:xfrm>
                                  <a:off x="7913235" y="425878"/>
                                  <a:ext cx="91440" cy="91440"/>
                                  <a:chOff x="7913235" y="425878"/>
                                  <a:chExt cx="91440" cy="91440"/>
                                </a:xfrm>
                              </wpg:grpSpPr>
                              <wps:wsp>
                                <wps:cNvPr id="272" name="Straight Connector 272"/>
                                <wps:cNvCnPr/>
                                <wps:spPr>
                                  <a:xfrm flipV="1">
                                    <a:off x="7913235" y="425878"/>
                                    <a:ext cx="91440" cy="9144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FFFF">
                                        <a:lumMod val="5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1">
                                    <a:srgbClr val="FFFFFF"/>
                                  </a:lnRef>
                                  <a:fillRef idx="0">
                                    <a:srgbClr val="FFFFFF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rgbClr val="000000"/>
                                  </a:fontRef>
                                </wps:style>
                                <wps:bodyPr/>
                              </wps:wsp>
                              <wps:wsp>
                                <wps:cNvPr id="273" name="Straight Connector 273"/>
                                <wps:cNvCnPr/>
                                <wps:spPr>
                                  <a:xfrm>
                                    <a:off x="7913235" y="425878"/>
                                    <a:ext cx="91440" cy="9144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FFFF">
                                        <a:lumMod val="5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1">
                                    <a:srgbClr val="FFFFFF"/>
                                  </a:lnRef>
                                  <a:fillRef idx="0">
                                    <a:srgbClr val="FFFFFF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rgbClr val="000000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wgp>
                      <wpg:wgp>
                        <wpg:cNvPr id="214" name="TreeList"/>
                        <wpg:cNvGrpSpPr/>
                        <wpg:grpSpPr>
                          <a:xfrm>
                            <a:off x="35474" y="536945"/>
                            <a:ext cx="860925" cy="1912978"/>
                            <a:chOff x="57030" y="863215"/>
                            <a:chExt cx="1384059" cy="3075384"/>
                          </a:xfrm>
                        </wpg:grpSpPr>
                        <wps:wsp>
                          <wps:cNvPr id="239" name="Container"/>
                          <wps:cNvSpPr/>
                          <wps:spPr>
                            <a:xfrm>
                              <a:off x="57030" y="863215"/>
                              <a:ext cx="1339972" cy="307538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3175" cap="flat" cmpd="sng" algn="ctr">
                              <a:solidFill>
                                <a:srgbClr val="FFFFFF">
                                  <a:lumMod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4572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0" name="Group 240"/>
                          <wpg:cNvGrpSpPr/>
                          <wpg:grpSpPr>
                            <a:xfrm>
                              <a:off x="147259" y="950775"/>
                              <a:ext cx="966515" cy="437732"/>
                              <a:chOff x="147259" y="950774"/>
                              <a:chExt cx="966515" cy="437734"/>
                            </a:xfrm>
                          </wpg:grpSpPr>
                          <wps:wsp>
                            <wps:cNvPr id="256" name="Text1"/>
                            <wps:cNvSpPr txBox="1"/>
                            <wps:spPr>
                              <a:xfrm>
                                <a:off x="342009" y="953623"/>
                                <a:ext cx="771765" cy="4348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C30C2DA" w14:textId="77777777" w:rsidR="0044029E" w:rsidRPr="0044029E" w:rsidRDefault="0044029E" w:rsidP="0044029E">
                                  <w:pPr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 w:rsidRPr="0044029E">
                                    <w:rPr>
                                      <w:rFonts w:ascii="Segoe UI" w:eastAsia="Segoe UI" w:hAnsi="Segoe UI" w:cs="Segoe UI"/>
                                      <w:color w:val="000000" w:themeColor="text1"/>
                                      <w:kern w:val="24"/>
                                      <w:sz w:val="16"/>
                                    </w:rPr>
                                    <w:t>MEC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="horz" wrap="none" tIns="0" rIns="182880" bIns="0" rtlCol="0" anchor="t" anchorCtr="0">
                              <a:noAutofit/>
                            </wps:bodyPr>
                          </wps:wsp>
                          <wps:wsp>
                            <wps:cNvPr id="257" name="Icon1"/>
                            <wps:cNvSpPr/>
                            <wps:spPr>
                              <a:xfrm>
                                <a:off x="147259" y="950774"/>
                                <a:ext cx="187694" cy="1876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85000"/>
                                </a:srgbClr>
                              </a:solidFill>
                              <a:ln w="317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91440" rIns="45720" bIns="9144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1" name="Group 241"/>
                          <wpg:cNvGrpSpPr/>
                          <wpg:grpSpPr>
                            <a:xfrm>
                              <a:off x="334953" y="1191972"/>
                              <a:ext cx="907304" cy="437703"/>
                              <a:chOff x="334952" y="1191974"/>
                              <a:chExt cx="907304" cy="437701"/>
                            </a:xfrm>
                          </wpg:grpSpPr>
                          <wps:wsp>
                            <wps:cNvPr id="254" name="Text2"/>
                            <wps:cNvSpPr txBox="1"/>
                            <wps:spPr>
                              <a:xfrm>
                                <a:off x="529700" y="1194794"/>
                                <a:ext cx="712556" cy="43488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CBECECB" w14:textId="77777777" w:rsidR="0044029E" w:rsidRPr="0044029E" w:rsidRDefault="0044029E" w:rsidP="0044029E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44029E">
                                    <w:rPr>
                                      <w:rFonts w:ascii="Segoe UI" w:eastAsia="Segoe UI" w:hAnsi="Segoe UI" w:cs="Segoe UI"/>
                                      <w:color w:val="000000" w:themeColor="text1"/>
                                      <w:kern w:val="24"/>
                                      <w:sz w:val="16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vert="horz" wrap="none" tIns="0" rIns="182880" bIns="0" rtlCol="0" anchor="t" anchorCtr="0">
                              <a:noAutofit/>
                            </wps:bodyPr>
                          </wps:wsp>
                          <wps:wsp>
                            <wps:cNvPr id="255" name="Icon2"/>
                            <wps:cNvSpPr/>
                            <wps:spPr>
                              <a:xfrm>
                                <a:off x="334952" y="1191974"/>
                                <a:ext cx="187692" cy="1876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85000"/>
                                </a:srgbClr>
                              </a:solidFill>
                              <a:ln w="317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91440" rIns="45720" bIns="9144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2" name="Group 242"/>
                          <wpg:cNvGrpSpPr/>
                          <wpg:grpSpPr>
                            <a:xfrm>
                              <a:off x="529701" y="1438165"/>
                              <a:ext cx="900160" cy="437671"/>
                              <a:chOff x="529701" y="1438164"/>
                              <a:chExt cx="900160" cy="437673"/>
                            </a:xfrm>
                          </wpg:grpSpPr>
                          <wps:wsp>
                            <wps:cNvPr id="252" name="Text3"/>
                            <wps:cNvSpPr txBox="1"/>
                            <wps:spPr>
                              <a:xfrm>
                                <a:off x="724451" y="1440952"/>
                                <a:ext cx="705410" cy="4348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8102BBC" w14:textId="77777777" w:rsidR="0044029E" w:rsidRPr="0044029E" w:rsidRDefault="0044029E" w:rsidP="0044029E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44029E">
                                    <w:rPr>
                                      <w:rFonts w:ascii="Segoe UI" w:eastAsia="Segoe UI" w:hAnsi="Segoe UI" w:cs="Segoe UI"/>
                                      <w:color w:val="000000" w:themeColor="text1"/>
                                      <w:kern w:val="24"/>
                                      <w:sz w:val="16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vert="horz" wrap="none" tIns="0" rIns="182880" bIns="0" rtlCol="0" anchor="t" anchorCtr="0">
                              <a:noAutofit/>
                            </wps:bodyPr>
                          </wps:wsp>
                          <wps:wsp>
                            <wps:cNvPr id="253" name="Icon3"/>
                            <wps:cNvSpPr/>
                            <wps:spPr>
                              <a:xfrm>
                                <a:off x="529701" y="1438164"/>
                                <a:ext cx="187694" cy="1876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85000"/>
                                </a:srgbClr>
                              </a:solidFill>
                              <a:ln w="317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91440" rIns="45720" bIns="9144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3" name="Group 243"/>
                          <wpg:cNvGrpSpPr/>
                          <wpg:grpSpPr>
                            <a:xfrm>
                              <a:off x="529701" y="1684355"/>
                              <a:ext cx="911388" cy="437315"/>
                              <a:chOff x="529701" y="1684354"/>
                              <a:chExt cx="911388" cy="437317"/>
                            </a:xfrm>
                          </wpg:grpSpPr>
                          <wps:wsp>
                            <wps:cNvPr id="250" name="Text4"/>
                            <wps:cNvSpPr txBox="1"/>
                            <wps:spPr>
                              <a:xfrm>
                                <a:off x="724451" y="1686786"/>
                                <a:ext cx="716638" cy="4348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30391B6" w14:textId="77777777" w:rsidR="0044029E" w:rsidRPr="0044029E" w:rsidRDefault="0044029E" w:rsidP="0044029E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44029E">
                                    <w:rPr>
                                      <w:rFonts w:ascii="Segoe UI" w:eastAsia="Segoe UI" w:hAnsi="Segoe UI" w:cs="Segoe UI"/>
                                      <w:color w:val="000000" w:themeColor="text1"/>
                                      <w:kern w:val="24"/>
                                      <w:sz w:val="16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vert="horz" wrap="none" tIns="0" rIns="182880" bIns="0" rtlCol="0" anchor="t" anchorCtr="0">
                              <a:noAutofit/>
                            </wps:bodyPr>
                          </wps:wsp>
                          <wps:wsp>
                            <wps:cNvPr id="251" name="Icon4"/>
                            <wps:cNvSpPr/>
                            <wps:spPr>
                              <a:xfrm>
                                <a:off x="529701" y="1684354"/>
                                <a:ext cx="187694" cy="1876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85000"/>
                                </a:srgbClr>
                              </a:solidFill>
                              <a:ln w="317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91440" rIns="45720" bIns="9144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4" name="Group 244"/>
                          <wpg:cNvGrpSpPr/>
                          <wpg:grpSpPr>
                            <a:xfrm>
                              <a:off x="529701" y="1930542"/>
                              <a:ext cx="907306" cy="437606"/>
                              <a:chOff x="529701" y="1930544"/>
                              <a:chExt cx="907306" cy="437604"/>
                            </a:xfrm>
                          </wpg:grpSpPr>
                          <wps:wsp>
                            <wps:cNvPr id="248" name="Text5"/>
                            <wps:cNvSpPr txBox="1"/>
                            <wps:spPr>
                              <a:xfrm>
                                <a:off x="724451" y="1933267"/>
                                <a:ext cx="712556" cy="43488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4B7FD30" w14:textId="77777777" w:rsidR="0044029E" w:rsidRPr="0044029E" w:rsidRDefault="0044029E" w:rsidP="0044029E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44029E">
                                    <w:rPr>
                                      <w:rFonts w:ascii="Segoe UI" w:eastAsia="Segoe UI" w:hAnsi="Segoe UI" w:cs="Segoe UI"/>
                                      <w:color w:val="000000" w:themeColor="text1"/>
                                      <w:kern w:val="24"/>
                                      <w:sz w:val="16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vert="horz" wrap="none" tIns="0" rIns="182880" bIns="0" rtlCol="0" anchor="t" anchorCtr="0">
                              <a:noAutofit/>
                            </wps:bodyPr>
                          </wps:wsp>
                          <wps:wsp>
                            <wps:cNvPr id="249" name="Icon5"/>
                            <wps:cNvSpPr/>
                            <wps:spPr>
                              <a:xfrm>
                                <a:off x="529701" y="1930544"/>
                                <a:ext cx="187694" cy="1876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85000"/>
                                </a:srgbClr>
                              </a:solidFill>
                              <a:ln w="317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91440" rIns="45720" bIns="9144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/>
                          <wpg:grpSpPr>
                            <a:xfrm>
                              <a:off x="147259" y="2422926"/>
                              <a:ext cx="1278895" cy="437545"/>
                              <a:chOff x="147259" y="2422924"/>
                              <a:chExt cx="1278895" cy="437547"/>
                            </a:xfrm>
                          </wpg:grpSpPr>
                          <wps:wsp>
                            <wps:cNvPr id="246" name="Text7"/>
                            <wps:cNvSpPr txBox="1"/>
                            <wps:spPr>
                              <a:xfrm>
                                <a:off x="342009" y="2425586"/>
                                <a:ext cx="1084145" cy="4348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11A1DB2" w14:textId="77777777" w:rsidR="0044029E" w:rsidRPr="0044029E" w:rsidRDefault="0044029E" w:rsidP="0044029E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44029E">
                                    <w:rPr>
                                      <w:rFonts w:ascii="Segoe UI" w:eastAsia="Segoe UI" w:hAnsi="Segoe UI" w:cs="Segoe UI"/>
                                      <w:color w:val="000000" w:themeColor="text1"/>
                                      <w:kern w:val="24"/>
                                      <w:sz w:val="16"/>
                                    </w:rPr>
                                    <w:t>QC-</w:t>
                                  </w:r>
                                  <w:proofErr w:type="spellStart"/>
                                  <w:r w:rsidRPr="0044029E">
                                    <w:rPr>
                                      <w:rFonts w:ascii="Segoe UI" w:eastAsia="Segoe UI" w:hAnsi="Segoe UI" w:cs="Segoe UI"/>
                                      <w:color w:val="000000" w:themeColor="text1"/>
                                      <w:kern w:val="24"/>
                                      <w:sz w:val="16"/>
                                    </w:rPr>
                                    <w:t>DPM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="horz" wrap="none" tIns="0" rIns="182880" bIns="0" rtlCol="0" anchor="t" anchorCtr="0">
                              <a:noAutofit/>
                            </wps:bodyPr>
                          </wps:wsp>
                          <wps:wsp>
                            <wps:cNvPr id="247" name="Icon7"/>
                            <wps:cNvSpPr/>
                            <wps:spPr>
                              <a:xfrm>
                                <a:off x="147259" y="2422924"/>
                                <a:ext cx="187694" cy="1876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85000"/>
                                </a:srgbClr>
                              </a:solidFill>
                              <a:ln w="317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91440" rIns="45720" bIns="9144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15" name="Tile"/>
                        <wps:cNvSpPr/>
                        <wps:spPr>
                          <a:xfrm>
                            <a:off x="35474" y="326563"/>
                            <a:ext cx="4186038" cy="21296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bodyPr vert="horz" rtlCol="0" anchor="t" anchorCtr="0">
                          <a:noAutofit/>
                        </wps:bodyPr>
                      </wps:wsp>
                      <wps:wsp>
                        <wps:cNvPr id="216" name="TextBox 134"/>
                        <wps:cNvSpPr txBox="1"/>
                        <wps:spPr>
                          <a:xfrm>
                            <a:off x="3683460" y="367255"/>
                            <a:ext cx="508635" cy="2114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25A8C9" w14:textId="77777777" w:rsidR="0044029E" w:rsidRPr="0044029E" w:rsidRDefault="0044029E" w:rsidP="0044029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44029E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tx1"/>
                                        </w14:gs>
                                        <w14:gs w14:pos="86000">
                                          <w14:schemeClr w14:val="tx1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vert="horz" wrap="none" lIns="0" tIns="0" rIns="0" bIns="0" rtlCol="0" anchor="t" anchorCtr="0">
                          <a:noAutofit/>
                        </wps:bodyPr>
                      </wps:wsp>
                      <wps:wsp>
                        <wps:cNvPr id="217" name="Text7"/>
                        <wps:cNvSpPr txBox="1"/>
                        <wps:spPr>
                          <a:xfrm>
                            <a:off x="212712" y="1664961"/>
                            <a:ext cx="581025" cy="227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15DC5E" w14:textId="77777777" w:rsidR="0044029E" w:rsidRPr="0044029E" w:rsidRDefault="0044029E" w:rsidP="0044029E">
                              <w:pPr>
                                <w:rPr>
                                  <w:rFonts w:ascii="Arial" w:hAnsi="Arial" w:cs="Arial"/>
                                  <w:sz w:val="14"/>
                                  <w:szCs w:val="18"/>
                                </w:rPr>
                              </w:pPr>
                              <w:r w:rsidRPr="0044029E">
                                <w:rPr>
                                  <w:rFonts w:ascii="Arial" w:eastAsia="Segoe UI" w:hAnsi="Arial" w:cs="Arial"/>
                                  <w:color w:val="000000" w:themeColor="text1"/>
                                  <w:kern w:val="24"/>
                                  <w:sz w:val="14"/>
                                  <w:szCs w:val="18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vert="horz" wrap="none" tIns="0" rIns="182880" bIns="0" rtlCol="0" anchor="t" anchorCtr="0">
                          <a:noAutofit/>
                        </wps:bodyPr>
                      </wps:wsp>
                      <wps:wsp>
                        <wps:cNvPr id="218" name="Icon7"/>
                        <wps:cNvSpPr/>
                        <wps:spPr>
                          <a:xfrm>
                            <a:off x="91599" y="1663643"/>
                            <a:ext cx="116751" cy="1167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85000"/>
                            </a:srgbClr>
                          </a:solidFill>
                          <a:ln w="3175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45720" tIns="91440" rIns="4572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9" name="HorizontalSplitter"/>
                        <wpg:cNvGrpSpPr/>
                        <wpg:grpSpPr>
                          <a:xfrm flipV="1">
                            <a:off x="42374" y="1843225"/>
                            <a:ext cx="826602" cy="28438"/>
                            <a:chOff x="68122" y="2963246"/>
                            <a:chExt cx="4495800" cy="66675"/>
                          </a:xfrm>
                        </wpg:grpSpPr>
                        <wps:wsp>
                          <wps:cNvPr id="234" name="Rectangle 234"/>
                          <wps:cNvSpPr/>
                          <wps:spPr>
                            <a:xfrm>
                              <a:off x="68122" y="2963246"/>
                              <a:ext cx="4495800" cy="6667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95000"/>
                              </a:srgbClr>
                            </a:solidFill>
                            <a:ln w="3175" cap="flat" cmpd="sng" algn="ctr">
                              <a:solidFill>
                                <a:srgbClr val="FFFFFF">
                                  <a:lumMod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4572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5" name="Group 235"/>
                          <wpg:cNvGrpSpPr/>
                          <wpg:grpSpPr>
                            <a:xfrm>
                              <a:off x="2241667" y="2980971"/>
                              <a:ext cx="148705" cy="31227"/>
                              <a:chOff x="2241671" y="2980970"/>
                              <a:chExt cx="148702" cy="31227"/>
                            </a:xfrm>
                          </wpg:grpSpPr>
                          <wps:wsp>
                            <wps:cNvPr id="236" name="Dot1"/>
                            <wps:cNvSpPr/>
                            <wps:spPr>
                              <a:xfrm>
                                <a:off x="2241671" y="2980970"/>
                                <a:ext cx="31230" cy="3122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lumMod val="5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Dot2"/>
                            <wps:cNvSpPr/>
                            <wps:spPr>
                              <a:xfrm>
                                <a:off x="2300410" y="2980970"/>
                                <a:ext cx="31224" cy="3122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lumMod val="5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Dot3"/>
                            <wps:cNvSpPr/>
                            <wps:spPr>
                              <a:xfrm>
                                <a:off x="2359149" y="2980970"/>
                                <a:ext cx="31224" cy="3122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lumMod val="5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220" name="Text7"/>
                        <wps:cNvSpPr txBox="1"/>
                        <wps:spPr>
                          <a:xfrm>
                            <a:off x="180124" y="1965706"/>
                            <a:ext cx="675640" cy="227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8C9449" w14:textId="5BEA4380" w:rsidR="0044029E" w:rsidRPr="0044029E" w:rsidRDefault="0044029E" w:rsidP="0044029E">
                              <w:pPr>
                                <w:rPr>
                                  <w:rFonts w:ascii="Arial" w:hAnsi="Arial" w:cs="Arial"/>
                                  <w:sz w:val="16"/>
                                  <w:szCs w:val="18"/>
                                </w:rPr>
                              </w:pPr>
                              <w:r w:rsidRPr="0044029E">
                                <w:rPr>
                                  <w:rFonts w:ascii="Arial" w:eastAsia="Segoe UI" w:hAnsi="Arial" w:cs="Arial"/>
                                  <w:color w:val="000000" w:themeColor="text1"/>
                                  <w:kern w:val="24"/>
                                  <w:sz w:val="16"/>
                                  <w:szCs w:val="18"/>
                                </w:rPr>
                                <w:t>Link to…</w:t>
                              </w:r>
                            </w:p>
                          </w:txbxContent>
                        </wps:txbx>
                        <wps:bodyPr vert="horz" wrap="none" tIns="0" rIns="182880" bIns="0" rtlCol="0" anchor="t" anchorCtr="0">
                          <a:noAutofit/>
                        </wps:bodyPr>
                      </wps:wsp>
                      <wps:wsp>
                        <wps:cNvPr id="221" name="Icon7"/>
                        <wps:cNvSpPr/>
                        <wps:spPr>
                          <a:xfrm>
                            <a:off x="97670" y="1965258"/>
                            <a:ext cx="116751" cy="1167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85000"/>
                            </a:srgbClr>
                          </a:solidFill>
                          <a:ln w="3175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45720" tIns="91440" rIns="4572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7"/>
                        <wps:cNvSpPr txBox="1"/>
                        <wps:spPr>
                          <a:xfrm>
                            <a:off x="180124" y="2116663"/>
                            <a:ext cx="814744" cy="2606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39D9F4" w14:textId="08169158" w:rsidR="0044029E" w:rsidRPr="0044029E" w:rsidRDefault="0044029E" w:rsidP="0044029E">
                              <w:pPr>
                                <w:jc w:val="left"/>
                                <w:rPr>
                                  <w:rFonts w:ascii="Arial" w:hAnsi="Arial" w:cs="Arial"/>
                                  <w:sz w:val="16"/>
                                  <w:szCs w:val="18"/>
                                </w:rPr>
                              </w:pPr>
                              <w:r w:rsidRPr="0044029E">
                                <w:rPr>
                                  <w:rFonts w:ascii="Arial" w:eastAsia="Segoe UI" w:hAnsi="Arial" w:cs="Arial"/>
                                  <w:color w:val="000000" w:themeColor="text1"/>
                                  <w:kern w:val="24"/>
                                  <w:sz w:val="16"/>
                                  <w:szCs w:val="18"/>
                                </w:rPr>
                                <w:t>Link to</w:t>
                              </w:r>
                              <w:r>
                                <w:rPr>
                                  <w:rFonts w:ascii="Arial" w:eastAsia="Segoe UI" w:hAnsi="Arial" w:cs="Arial"/>
                                  <w:color w:val="000000" w:themeColor="text1"/>
                                  <w:kern w:val="24"/>
                                  <w:sz w:val="16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vert="horz" wrap="square" tIns="0" rIns="182880" bIns="0" rtlCol="0" anchor="t" anchorCtr="0">
                          <a:noAutofit/>
                        </wps:bodyPr>
                      </wps:wsp>
                      <wps:wsp>
                        <wps:cNvPr id="223" name="Icon7"/>
                        <wps:cNvSpPr/>
                        <wps:spPr>
                          <a:xfrm>
                            <a:off x="97670" y="2115843"/>
                            <a:ext cx="116751" cy="1167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lumMod val="85000"/>
                            </a:srgbClr>
                          </a:solidFill>
                          <a:ln w="3175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="horz" wrap="square" lIns="45720" tIns="91440" rIns="45720" bIns="9144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Content"/>
                        <wps:cNvSpPr/>
                        <wps:spPr>
                          <a:xfrm>
                            <a:off x="42374" y="2449922"/>
                            <a:ext cx="826602" cy="70111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9050"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txbx>
                          <w:txbxContent>
                            <w:p w14:paraId="23E23CDC" w14:textId="77777777" w:rsidR="0044029E" w:rsidRPr="0044029E" w:rsidRDefault="0044029E" w:rsidP="0044029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44029E">
                                <w:rPr>
                                  <w:rFonts w:ascii="Arial" w:eastAsia="Segoe UI" w:hAnsi="Arial" w:cs="Arial"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Hot news</w:t>
                              </w:r>
                            </w:p>
                            <w:p w14:paraId="39457AFF" w14:textId="77777777" w:rsidR="0044029E" w:rsidRPr="0044029E" w:rsidRDefault="0044029E" w:rsidP="0044029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44029E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……………….</w:t>
                              </w:r>
                            </w:p>
                            <w:p w14:paraId="398C4F85" w14:textId="77777777" w:rsidR="0044029E" w:rsidRPr="0044029E" w:rsidRDefault="0044029E" w:rsidP="0044029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44029E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………………………..</w:t>
                              </w:r>
                            </w:p>
                            <w:p w14:paraId="56D374B6" w14:textId="77777777" w:rsidR="0044029E" w:rsidRPr="0044029E" w:rsidRDefault="0044029E" w:rsidP="0044029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44029E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………………………..</w:t>
                              </w:r>
                            </w:p>
                          </w:txbxContent>
                        </wps:txbx>
                        <wps:bodyPr vert="horz" rtlCol="0" anchor="t" anchorCtr="0">
                          <a:noAutofit/>
                        </wps:bodyPr>
                      </wps:wsp>
                      <wpg:wgp>
                        <wpg:cNvPr id="225" name="TabGroup"/>
                        <wpg:cNvGrpSpPr/>
                        <wpg:grpSpPr>
                          <a:xfrm>
                            <a:off x="874435" y="384728"/>
                            <a:ext cx="3351466" cy="2766303"/>
                            <a:chOff x="1405779" y="618506"/>
                            <a:chExt cx="3513043" cy="2011821"/>
                          </a:xfrm>
                        </wpg:grpSpPr>
                        <wps:wsp>
                          <wps:cNvPr id="227" name="Container"/>
                          <wps:cNvSpPr>
                            <a:spLocks/>
                          </wps:cNvSpPr>
                          <wps:spPr>
                            <a:xfrm>
                              <a:off x="1405779" y="730013"/>
                              <a:ext cx="3513043" cy="1900314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3175" cap="flat" cmpd="sng" algn="ctr">
                              <a:solidFill>
                                <a:srgbClr val="FFFFFF">
                                  <a:lumMod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4572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Tab3"/>
                          <wps:cNvSpPr txBox="1">
                            <a:spLocks/>
                          </wps:cNvSpPr>
                          <wps:spPr>
                            <a:xfrm>
                              <a:off x="2029273" y="634873"/>
                              <a:ext cx="526307" cy="9514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85000"/>
                              </a:srgbClr>
                            </a:solidFill>
                            <a:ln w="3175">
                              <a:solidFill>
                                <a:srgbClr val="FFFFFF">
                                  <a:lumMod val="50000"/>
                                </a:srgbClr>
                              </a:solidFill>
                            </a:ln>
                          </wps:spPr>
                          <wps:txbx>
                            <w:txbxContent>
                              <w:p w14:paraId="7D5A01DD" w14:textId="77777777" w:rsidR="0044029E" w:rsidRDefault="0044029E" w:rsidP="0044029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eastAsia="Segoe UI" w:hAnsi="Segoe UI" w:cs="Segoe UI"/>
                                    <w:color w:val="000000" w:themeColor="text1"/>
                                    <w:kern w:val="24"/>
                                  </w:rPr>
                                  <w:t>tab2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lIns="0" tIns="9144" rIns="45720" rtlCol="0" anchor="t" anchorCtr="0">
                            <a:noAutofit/>
                          </wps:bodyPr>
                        </wps:wsp>
                        <wps:wsp>
                          <wps:cNvPr id="229" name="Tab2"/>
                          <wps:cNvSpPr txBox="1">
                            <a:spLocks/>
                          </wps:cNvSpPr>
                          <wps:spPr>
                            <a:xfrm>
                              <a:off x="2555580" y="634873"/>
                              <a:ext cx="526307" cy="9514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85000"/>
                              </a:srgbClr>
                            </a:solidFill>
                            <a:ln w="3175">
                              <a:solidFill>
                                <a:srgbClr val="FFFFFF">
                                  <a:lumMod val="50000"/>
                                </a:srgbClr>
                              </a:solidFill>
                            </a:ln>
                          </wps:spPr>
                          <wps:txbx>
                            <w:txbxContent>
                              <w:p w14:paraId="29684611" w14:textId="77777777" w:rsidR="0044029E" w:rsidRDefault="0044029E" w:rsidP="0044029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eastAsia="Segoe UI" w:hAnsi="Segoe UI" w:cs="Segoe UI"/>
                                    <w:color w:val="000000" w:themeColor="text1"/>
                                    <w:kern w:val="24"/>
                                  </w:rPr>
                                  <w:t>tab3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lIns="45720" tIns="9144" rIns="45720" rtlCol="0" anchor="t" anchorCtr="0">
                            <a:noAutofit/>
                          </wps:bodyPr>
                        </wps:wsp>
                        <wpg:grpSp>
                          <wpg:cNvPr id="230" name="Group 230"/>
                          <wpg:cNvGrpSpPr/>
                          <wpg:grpSpPr>
                            <a:xfrm>
                              <a:off x="1442129" y="618506"/>
                              <a:ext cx="587144" cy="111507"/>
                              <a:chOff x="1442129" y="618506"/>
                              <a:chExt cx="380034" cy="95140"/>
                            </a:xfrm>
                          </wpg:grpSpPr>
                          <wps:wsp>
                            <wps:cNvPr id="232" name="ActiveTab"/>
                            <wps:cNvSpPr txBox="1">
                              <a:spLocks/>
                            </wps:cNvSpPr>
                            <wps:spPr>
                              <a:xfrm>
                                <a:off x="1442129" y="618506"/>
                                <a:ext cx="380034" cy="95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</a:ln>
                            </wps:spPr>
                            <wps:txbx>
                              <w:txbxContent>
                                <w:p w14:paraId="74BF48AA" w14:textId="77777777" w:rsidR="0044029E" w:rsidRDefault="0044029E" w:rsidP="0044029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" w:eastAsia="Segoe UI" w:hAnsi="Segoe UI" w:cs="Segoe UI"/>
                                      <w:color w:val="000000" w:themeColor="text1"/>
                                      <w:kern w:val="24"/>
                                    </w:rPr>
                                    <w:t>tab1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vert="horz" lIns="0" tIns="18288" rIns="45720" rtlCol="0" anchor="t" anchorCtr="0">
                              <a:noAutofit/>
                            </wps:bodyPr>
                          </wps:wsp>
                          <wps:wsp>
                            <wps:cNvPr id="233" name="TabLine"/>
                            <wps:cNvSpPr>
                              <a:spLocks/>
                            </wps:cNvSpPr>
                            <wps:spPr>
                              <a:xfrm>
                                <a:off x="1446201" y="713646"/>
                                <a:ext cx="371890" cy="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FFFFFF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1" name="Tab4"/>
                          <wps:cNvSpPr txBox="1">
                            <a:spLocks/>
                          </wps:cNvSpPr>
                          <wps:spPr>
                            <a:xfrm>
                              <a:off x="3081887" y="634873"/>
                              <a:ext cx="526307" cy="9514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85000"/>
                              </a:srgbClr>
                            </a:solidFill>
                            <a:ln w="3175">
                              <a:solidFill>
                                <a:srgbClr val="FFFFFF">
                                  <a:lumMod val="50000"/>
                                </a:srgbClr>
                              </a:solidFill>
                            </a:ln>
                          </wps:spPr>
                          <wps:txbx>
                            <w:txbxContent>
                              <w:p w14:paraId="7EEE26A0" w14:textId="77777777" w:rsidR="0044029E" w:rsidRDefault="0044029E" w:rsidP="0044029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eastAsia="Segoe UI" w:hAnsi="Segoe UI" w:cs="Segoe UI"/>
                                    <w:color w:val="000000" w:themeColor="text1"/>
                                    <w:kern w:val="24"/>
                                  </w:rPr>
                                  <w:t>tab4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lIns="45720" tIns="9144" rIns="45720" rtlCol="0" anchor="t" anchorCtr="0">
                            <a:noAutofit/>
                          </wps:bodyPr>
                        </wps:wsp>
                      </wpg:wgp>
                      <wps:wsp>
                        <wps:cNvPr id="226" name="TextBox 185"/>
                        <wps:cNvSpPr txBox="1"/>
                        <wps:spPr>
                          <a:xfrm>
                            <a:off x="3186268" y="374887"/>
                            <a:ext cx="407035" cy="2114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DAF1F3" w14:textId="77777777" w:rsidR="0044029E" w:rsidRPr="0044029E" w:rsidRDefault="0044029E" w:rsidP="0044029E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44029E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tx1"/>
                                        </w14:gs>
                                        <w14:gs w14:pos="86000">
                                          <w14:schemeClr w14:val="tx1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Quản</w:t>
                              </w:r>
                              <w:proofErr w:type="spellEnd"/>
                              <w:r w:rsidRPr="0044029E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tx1"/>
                                        </w14:gs>
                                        <w14:gs w14:pos="86000">
                                          <w14:schemeClr w14:val="tx1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proofErr w:type="spellStart"/>
                              <w:r w:rsidRPr="0044029E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18"/>
                                  <w:szCs w:val="18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tx1"/>
                                        </w14:gs>
                                        <w14:gs w14:pos="86000">
                                          <w14:schemeClr w14:val="tx1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trị</w:t>
                              </w:r>
                              <w:proofErr w:type="spellEnd"/>
                            </w:p>
                          </w:txbxContent>
                        </wps:txbx>
                        <wps:bodyPr vert="horz" wrap="none" lIns="0" tIns="0" rIns="0" bIns="0" rtlCol="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263C87" id="Canvas 5" o:spid="_x0000_s1027" editas="canvas" style="width:709.4pt;height:294.75pt;mso-position-horizontal-relative:char;mso-position-vertical-relative:line" coordsize="90093,37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">
                <v:shape id="_x0000_s1028" type="#_x0000_t75" style="position:absolute;width:90093;height:37433;visibility:visible;mso-wrap-style:square">
                  <v:fill o:detectmouseclick="t"/>
                  <v:path o:connecttype="none"/>
                </v:shape>
                <v:group id="WebBrowser" o:spid="_x0000_s1029" style="position:absolute;width:42569;height:32004" coordsize="91440,6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rect id="Background" o:spid="_x0000_s1030" style="position:absolute;top:164;width:91440;height:68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" fillcolor="#a6a6a6" strokecolor="#7f7f7f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WindowTitle" o:spid="_x0000_s1031" type="#_x0000_t202" style="position:absolute;left:225;width:13817;height:67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" filled="f" stroked="f">
                    <v:textbox inset=",1.44pt,,2.16pt">
                      <w:txbxContent>
                        <w:p w14:paraId="18DB7F00" w14:textId="5DCE490C" w:rsidR="0044029E" w:rsidRDefault="0044029E" w:rsidP="0044029E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egoe UI" w:eastAsia="Segoe UI" w:hAnsi="Segoe UI" w:cs="Segoe UI"/>
                              <w:color w:val="FFFFFF"/>
                              <w:kern w:val="24"/>
                            </w:rPr>
                            <w:t xml:space="preserve">Techlink </w:t>
                          </w:r>
                        </w:p>
                      </w:txbxContent>
                    </v:textbox>
                  </v:shape>
                  <v:group id="Group 260" o:spid="_x0000_s1032" style="position:absolute;left:815;top:3028;width:3201;height:3165" coordorigin="815,3028" coordsize="3200,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oval id="Oval 284" o:spid="_x0000_s1033" style="position:absolute;left:815;top:3028;width:3201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" fillcolor="#f2f2f2" strokecolor="#7f7f7f" strokeweight=".25pt">
                      <v:fill color2="#f2f2f2" rotate="t" colors="0 #f2f2f2;23593f #f2f2f2;59638f #d9d9d9" focus="100%" type="gradient">
                        <o:fill v:ext="view" type="gradientUnscaled"/>
                      </v:fill>
                    </v:oval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109" o:spid="_x0000_s1034" type="#_x0000_t66" style="position:absolute;left:1188;top:3565;width:2232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" adj="10116" fillcolor="window" strokecolor="#404040" strokeweight=".25pt"/>
                  </v:group>
                  <v:group id="Group 261" o:spid="_x0000_s1035" style="position:absolute;left:4536;top:3028;width:3201;height:3165" coordorigin="4536,3028" coordsize="3200,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oval id="Oval 282" o:spid="_x0000_s1036" style="position:absolute;left:4536;top:3028;width:3201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" fillcolor="#f2f2f2" strokecolor="#7f7f7f" strokeweight=".25pt">
                      <v:fill color2="#f2f2f2" rotate="t" colors="0 #f2f2f2;23593f #f2f2f2;59638f #d9d9d9" focus="100%" type="gradient">
                        <o:fill v:ext="view" type="gradientUnscaled"/>
                      </v:fill>
                    </v:oval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07" o:spid="_x0000_s1037" type="#_x0000_t13" style="position:absolute;left:4907;top:3565;width:2572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" adj="12822" fillcolor="window" strokecolor="#404040" strokeweight=".25pt"/>
                  </v:group>
                  <v:group id="Minimize - Maximize - Close" o:spid="_x0000_s1038" style="position:absolute;left:86323;top:1090;width:3845;height:780" coordorigin="86323,1090" coordsize="384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line id="Line" o:spid="_x0000_s1039" style="position:absolute;visibility:visible;mso-wrap-style:square" from="89460,1090" to="90168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" strokecolor="white" strokeweight="1pt"/>
                    <v:line id="Line" o:spid="_x0000_s1040" style="position:absolute;flip:x;visibility:visible;mso-wrap-style:square" from="89460,1090" to="90168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" strokecolor="white" strokeweight="1pt"/>
                    <v:rect id="Line" o:spid="_x0000_s1041" style="position:absolute;left:87841;top:1207;width:914;height:91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" fillcolor="#919191" strokecolor="white" strokeweight=".25pt"/>
                    <v:rect id="Line" o:spid="_x0000_s1042" style="position:absolute;left:87833;top:1127;width:914;height:725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" filled="f" strokecolor="white" strokeweight="1pt"/>
                    <v:rect id="Line" o:spid="_x0000_s1043" style="position:absolute;left:86323;top:1779;width:914;height:91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" fillcolor="#919191" strokecolor="white" strokeweight=".25pt"/>
                  </v:group>
                  <v:rect id="WebPageBody" o:spid="_x0000_s1044" style="position:absolute;left:762;top:7016;width:89916;height:6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" fillcolor="window" strokecolor="#7f7f7f" strokeweight=".25pt">
                    <v:textbox>
                      <w:txbxContent>
                        <w:p w14:paraId="0ABFA2DD" w14:textId="77777777" w:rsidR="0044029E" w:rsidRDefault="0044029E" w:rsidP="0044029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egoe UI" w:hAnsi="Segoe UI" w:cstheme="minorBidi"/>
                              <w:color w:val="FFFFFF"/>
                              <w:sz w:val="21"/>
                              <w:szCs w:val="21"/>
                            </w:rPr>
                            <w:t>u</w:t>
                          </w:r>
                        </w:p>
                      </w:txbxContent>
                    </v:textbox>
                  </v:rect>
                  <v:group id="Group 264" o:spid="_x0000_s1045" style="position:absolute;left:83863;top:3770;width:6406;height:1839" coordorigin="83863,3770" coordsize="6406,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shape id="Picture 274" o:spid="_x0000_s1046" type="#_x0000_t75" style="position:absolute;left:83863;top:3775;width:185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">
                      <v:imagedata r:id="rId24" o:title="home"/>
                    </v:shape>
                    <v:shape id="Picture 275" o:spid="_x0000_s1047" type="#_x0000_t75" style="position:absolute;left:88441;top:3770;width:1828;height:1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">
                      <v:imagedata r:id="rId25" o:title="setting" croptop="8834f" cropright="23255f"/>
                    </v:shape>
                    <v:shape id="Picture 276" o:spid="_x0000_s1048" type="#_x0000_t75" style="position:absolute;left:86121;top:3775;width:191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">
                      <v:imagedata r:id="rId26" o:title="star"/>
                    </v:shape>
                  </v:group>
                  <v:group id="Group 265" o:spid="_x0000_s1049" style="position:absolute;left:9239;top:3572;width:71429;height:2286" coordorigin="9239,3572" coordsize="71429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<v:rect id="UrlBar" o:spid="_x0000_s1050" style="position:absolute;left:9239;top:3572;width:71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" fillcolor="window" strokecolor="#7f7f7f" strokeweight=".25pt">
                      <v:textbox>
                        <w:txbxContent>
                          <w:p w14:paraId="30BCC9F2" w14:textId="77777777" w:rsidR="0044029E" w:rsidRDefault="0044029E" w:rsidP="004402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theme="minorBidi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http://</w:t>
                            </w:r>
                            <w:proofErr w:type="spellStart"/>
                            <w:r>
                              <w:rPr>
                                <w:rFonts w:ascii="Segoe UI" w:hAnsi="Segoe UI" w:cstheme="minorBidi"/>
                                <w:color w:val="40404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www.url.com</w:t>
                            </w:r>
                            <w:proofErr w:type="spellEnd"/>
                          </w:p>
                        </w:txbxContent>
                      </v:textbox>
                    </v:rect>
                    <v:group id="Group 267" o:spid="_x0000_s1051" style="position:absolute;left:72603;top:3801;width:7443;height:1829" coordorigin="72603,3801" coordsize="7443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<v:shape id="Search" o:spid="_x0000_s1052" type="#_x0000_t75" style="position:absolute;left:72603;top:3801;width:1829;height:182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">
                        <v:imagedata r:id="rId27" o:title="search"/>
                      </v:shape>
                      <v:shape id="Refresh" o:spid="_x0000_s1053" type="#_x0000_t75" style="position:absolute;left:76444;top:3801;width:182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">
                        <v:imagedata r:id="rId28" o:title="arrowrepeat1"/>
                      </v:shape>
                      <v:shape id="Drop Down" o:spid="_x0000_s1054" type="#_x0000_t75" style="position:absolute;left:74760;top:4259;width:915;height:91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">
                        <v:imagedata r:id="rId29" o:title="arrowsimple1"/>
                      </v:shape>
                      <v:group id="X" o:spid="_x0000_s1055" style="position:absolute;left:79132;top:4258;width:914;height:915" coordorigin="79132,4258" coordsize="914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<v:line id="Straight Connector 272" o:spid="_x0000_s1056" style="position:absolute;flip:y;visibility:visible;mso-wrap-style:square" from="79132,4258" to="80046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" strokecolor="#7f7f7f" strokeweight="2.25pt"/>
                        <v:line id="Straight Connector 273" o:spid="_x0000_s1057" style="position:absolute;visibility:visible;mso-wrap-style:square" from="79132,4258" to="80046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" strokecolor="#7f7f7f" strokeweight="2.25pt"/>
                      </v:group>
                    </v:group>
                  </v:group>
                </v:group>
                <v:group id="TreeList" o:spid="_x0000_s1058" style="position:absolute;left:354;top:5369;width:8609;height:19130" coordorigin="570,8632" coordsize="13840,30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rect id="Container" o:spid="_x0000_s1059" style="position:absolute;left:570;top:8632;width:13400;height:30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" fillcolor="#e5dfec [663]" strokecolor="#7f7f7f" strokeweight=".25pt">
                    <v:textbox inset="3.6pt"/>
                  </v:rect>
                  <v:group id="Group 240" o:spid="_x0000_s1060" style="position:absolute;left:1472;top:9507;width:9665;height:4378" coordorigin="1472,9507" coordsize="9665,4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shape id="Text1" o:spid="_x0000_s1061" type="#_x0000_t202" style="position:absolute;left:3420;top:9536;width:7717;height:4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" filled="f" stroked="f">
                      <v:textbox inset=",0,14.4pt,0">
                        <w:txbxContent>
                          <w:p w14:paraId="4C30C2DA" w14:textId="77777777" w:rsidR="0044029E" w:rsidRPr="0044029E" w:rsidRDefault="0044029E" w:rsidP="0044029E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 w:rsidRPr="0044029E">
                              <w:rPr>
                                <w:rFonts w:ascii="Segoe UI" w:eastAsia="Segoe UI" w:hAnsi="Segoe UI" w:cs="Segoe UI"/>
                                <w:color w:val="000000" w:themeColor="text1"/>
                                <w:kern w:val="24"/>
                                <w:sz w:val="16"/>
                              </w:rPr>
                              <w:t>MEC</w:t>
                            </w:r>
                            <w:proofErr w:type="spellEnd"/>
                          </w:p>
                        </w:txbxContent>
                      </v:textbox>
                    </v:shape>
                    <v:rect id="Icon1" o:spid="_x0000_s1062" style="position:absolute;left:1472;top:9507;width:1877;height:1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" fillcolor="#d9d9d9" stroked="f" strokeweight=".25pt">
                      <v:textbox inset="3.6pt,7.2pt,3.6pt,7.2pt"/>
                    </v:rect>
                  </v:group>
                  <v:group id="Group 241" o:spid="_x0000_s1063" style="position:absolute;left:3349;top:11919;width:9073;height:4377" coordorigin="3349,11919" coordsize="9073,4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Text2" o:spid="_x0000_s1064" type="#_x0000_t202" style="position:absolute;left:5297;top:11947;width:7125;height:4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" filled="f" stroked="f">
                      <v:textbox inset=",0,14.4pt,0">
                        <w:txbxContent>
                          <w:p w14:paraId="3CBECECB" w14:textId="77777777" w:rsidR="0044029E" w:rsidRPr="0044029E" w:rsidRDefault="0044029E" w:rsidP="0044029E">
                            <w:pPr>
                              <w:rPr>
                                <w:szCs w:val="24"/>
                              </w:rPr>
                            </w:pPr>
                            <w:r w:rsidRPr="0044029E">
                              <w:rPr>
                                <w:rFonts w:ascii="Segoe UI" w:eastAsia="Segoe UI" w:hAnsi="Segoe UI" w:cs="Segoe UI"/>
                                <w:color w:val="000000" w:themeColor="text1"/>
                                <w:kern w:val="24"/>
                                <w:sz w:val="16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  <v:rect id="Icon2" o:spid="_x0000_s1065" style="position:absolute;left:3349;top:11919;width:1877;height:1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" fillcolor="#d9d9d9" stroked="f" strokeweight=".25pt">
                      <v:textbox inset="3.6pt,7.2pt,3.6pt,7.2pt"/>
                    </v:rect>
                  </v:group>
                  <v:group id="Group 242" o:spid="_x0000_s1066" style="position:absolute;left:5297;top:14381;width:9001;height:4377" coordorigin="5297,14381" coordsize="9001,4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shape id="Text3" o:spid="_x0000_s1067" type="#_x0000_t202" style="position:absolute;left:7244;top:14409;width:7054;height:4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" filled="f" stroked="f">
                      <v:textbox inset=",0,14.4pt,0">
                        <w:txbxContent>
                          <w:p w14:paraId="28102BBC" w14:textId="77777777" w:rsidR="0044029E" w:rsidRPr="0044029E" w:rsidRDefault="0044029E" w:rsidP="0044029E">
                            <w:pPr>
                              <w:rPr>
                                <w:szCs w:val="24"/>
                              </w:rPr>
                            </w:pPr>
                            <w:r w:rsidRPr="0044029E">
                              <w:rPr>
                                <w:rFonts w:ascii="Segoe UI" w:eastAsia="Segoe UI" w:hAnsi="Segoe UI" w:cs="Segoe UI"/>
                                <w:color w:val="000000" w:themeColor="text1"/>
                                <w:kern w:val="24"/>
                                <w:sz w:val="16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  <v:rect id="Icon3" o:spid="_x0000_s1068" style="position:absolute;left:5297;top:14381;width:1876;height:1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" fillcolor="#d9d9d9" stroked="f" strokeweight=".25pt">
                      <v:textbox inset="3.6pt,7.2pt,3.6pt,7.2pt"/>
                    </v:rect>
                  </v:group>
                  <v:group id="Group 243" o:spid="_x0000_s1069" style="position:absolute;left:5297;top:16843;width:9113;height:4373" coordorigin="5297,16843" coordsize="9113,4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shape id="Text4" o:spid="_x0000_s1070" type="#_x0000_t202" style="position:absolute;left:7244;top:16867;width:7166;height:4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" filled="f" stroked="f">
                      <v:textbox inset=",0,14.4pt,0">
                        <w:txbxContent>
                          <w:p w14:paraId="130391B6" w14:textId="77777777" w:rsidR="0044029E" w:rsidRPr="0044029E" w:rsidRDefault="0044029E" w:rsidP="0044029E">
                            <w:pPr>
                              <w:rPr>
                                <w:szCs w:val="24"/>
                              </w:rPr>
                            </w:pPr>
                            <w:r w:rsidRPr="0044029E">
                              <w:rPr>
                                <w:rFonts w:ascii="Segoe UI" w:eastAsia="Segoe UI" w:hAnsi="Segoe UI" w:cs="Segoe UI"/>
                                <w:color w:val="000000" w:themeColor="text1"/>
                                <w:kern w:val="24"/>
                                <w:sz w:val="16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  <v:rect id="Icon4" o:spid="_x0000_s1071" style="position:absolute;left:5297;top:16843;width:1876;height:1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" fillcolor="#d9d9d9" stroked="f" strokeweight=".25pt">
                      <v:textbox inset="3.6pt,7.2pt,3.6pt,7.2pt"/>
                    </v:rect>
                  </v:group>
                  <v:group id="Group 244" o:spid="_x0000_s1072" style="position:absolute;left:5297;top:19305;width:9073;height:4376" coordorigin="5297,19305" coordsize="9073,4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shape id="Text5" o:spid="_x0000_s1073" type="#_x0000_t202" style="position:absolute;left:7244;top:19332;width:7126;height:4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" filled="f" stroked="f">
                      <v:textbox inset=",0,14.4pt,0">
                        <w:txbxContent>
                          <w:p w14:paraId="04B7FD30" w14:textId="77777777" w:rsidR="0044029E" w:rsidRPr="0044029E" w:rsidRDefault="0044029E" w:rsidP="0044029E">
                            <w:pPr>
                              <w:rPr>
                                <w:szCs w:val="24"/>
                              </w:rPr>
                            </w:pPr>
                            <w:r w:rsidRPr="0044029E">
                              <w:rPr>
                                <w:rFonts w:ascii="Segoe UI" w:eastAsia="Segoe UI" w:hAnsi="Segoe UI" w:cs="Segoe UI"/>
                                <w:color w:val="000000" w:themeColor="text1"/>
                                <w:kern w:val="24"/>
                                <w:sz w:val="16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  <v:rect id="Icon5" o:spid="_x0000_s1074" style="position:absolute;left:5297;top:19305;width:1876;height:1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" fillcolor="#d9d9d9" stroked="f" strokeweight=".25pt">
                      <v:textbox inset="3.6pt,7.2pt,3.6pt,7.2pt"/>
                    </v:rect>
                  </v:group>
                  <v:group id="Group 245" o:spid="_x0000_s1075" style="position:absolute;left:1472;top:24229;width:12789;height:4375" coordorigin="1472,24229" coordsize="12788,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shape id="Text7" o:spid="_x0000_s1076" type="#_x0000_t202" style="position:absolute;left:3420;top:24255;width:10841;height:4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" filled="f" stroked="f">
                      <v:textbox inset=",0,14.4pt,0">
                        <w:txbxContent>
                          <w:p w14:paraId="311A1DB2" w14:textId="77777777" w:rsidR="0044029E" w:rsidRPr="0044029E" w:rsidRDefault="0044029E" w:rsidP="0044029E">
                            <w:pPr>
                              <w:rPr>
                                <w:szCs w:val="24"/>
                              </w:rPr>
                            </w:pPr>
                            <w:r w:rsidRPr="0044029E">
                              <w:rPr>
                                <w:rFonts w:ascii="Segoe UI" w:eastAsia="Segoe UI" w:hAnsi="Segoe UI" w:cs="Segoe UI"/>
                                <w:color w:val="000000" w:themeColor="text1"/>
                                <w:kern w:val="24"/>
                                <w:sz w:val="16"/>
                              </w:rPr>
                              <w:t>QC-</w:t>
                            </w:r>
                            <w:proofErr w:type="spellStart"/>
                            <w:r w:rsidRPr="0044029E">
                              <w:rPr>
                                <w:rFonts w:ascii="Segoe UI" w:eastAsia="Segoe UI" w:hAnsi="Segoe UI" w:cs="Segoe UI"/>
                                <w:color w:val="000000" w:themeColor="text1"/>
                                <w:kern w:val="24"/>
                                <w:sz w:val="16"/>
                              </w:rPr>
                              <w:t>DPM</w:t>
                            </w:r>
                            <w:proofErr w:type="spellEnd"/>
                          </w:p>
                        </w:txbxContent>
                      </v:textbox>
                    </v:shape>
                    <v:rect id="Icon7" o:spid="_x0000_s1077" style="position:absolute;left:1472;top:24229;width:1877;height:1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" fillcolor="#d9d9d9" stroked="f" strokeweight=".25pt">
                      <v:textbox inset="3.6pt,7.2pt,3.6pt,7.2pt"/>
                    </v:rect>
                  </v:group>
                </v:group>
                <v:rect id="Tile" o:spid="_x0000_s1078" style="position:absolute;left:354;top:3265;width:41861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" fillcolor="#d8d8d8 [2732]" stroked="f" strokeweight="2pt"/>
                <v:shape id="TextBox 134" o:spid="_x0000_s1079" type="#_x0000_t202" style="position:absolute;left:36834;top:3672;width:5086;height:2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" filled="f" stroked="f">
                  <v:textbox inset="0,0,0,0">
                    <w:txbxContent>
                      <w:p w14:paraId="3825A8C9" w14:textId="77777777" w:rsidR="0044029E" w:rsidRPr="0044029E" w:rsidRDefault="0044029E" w:rsidP="0044029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44029E">
                          <w:rPr>
                            <w:rFonts w:ascii="Arial" w:hAnsi="Arial" w:cs="Arial"/>
                            <w:color w:val="000000"/>
                            <w:kern w:val="24"/>
                            <w:sz w:val="18"/>
                            <w:szCs w:val="18"/>
                            <w14:textFill>
                              <w14:gradFill>
                                <w14:gsLst>
                                  <w14:gs w14:pos="0">
                                    <w14:schemeClr w14:val="tx1"/>
                                  </w14:gs>
                                  <w14:gs w14:pos="86000">
                                    <w14:schemeClr w14:val="tx1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username</w:t>
                        </w:r>
                      </w:p>
                    </w:txbxContent>
                  </v:textbox>
                </v:shape>
                <v:shape id="Text7" o:spid="_x0000_s1080" type="#_x0000_t202" style="position:absolute;left:2127;top:16649;width:5810;height:2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" filled="f" stroked="f">
                  <v:textbox inset=",0,14.4pt,0">
                    <w:txbxContent>
                      <w:p w14:paraId="0E15DC5E" w14:textId="77777777" w:rsidR="0044029E" w:rsidRPr="0044029E" w:rsidRDefault="0044029E" w:rsidP="0044029E">
                        <w:pPr>
                          <w:rPr>
                            <w:rFonts w:ascii="Arial" w:hAnsi="Arial" w:cs="Arial"/>
                            <w:sz w:val="14"/>
                            <w:szCs w:val="18"/>
                          </w:rPr>
                        </w:pPr>
                        <w:r w:rsidRPr="0044029E">
                          <w:rPr>
                            <w:rFonts w:ascii="Arial" w:eastAsia="Segoe UI" w:hAnsi="Arial" w:cs="Arial"/>
                            <w:color w:val="000000" w:themeColor="text1"/>
                            <w:kern w:val="24"/>
                            <w:sz w:val="14"/>
                            <w:szCs w:val="18"/>
                          </w:rPr>
                          <w:t>Product</w:t>
                        </w:r>
                      </w:p>
                    </w:txbxContent>
                  </v:textbox>
                </v:shape>
                <v:rect id="Icon7" o:spid="_x0000_s1081" style="position:absolute;left:915;top:16636;width:1168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" fillcolor="#d9d9d9" stroked="f" strokeweight=".25pt">
                  <v:textbox inset="3.6pt,7.2pt,3.6pt,7.2pt"/>
                </v:rect>
                <v:group id="HorizontalSplitter" o:spid="_x0000_s1082" style="position:absolute;left:423;top:18432;width:8266;height:284;flip:y" coordorigin="681,29632" coordsize="44958,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">
                  <v:rect id="Rectangle 234" o:spid="_x0000_s1083" style="position:absolute;left:681;top:29632;width:44958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" fillcolor="#f2f2f2" strokecolor="#7f7f7f" strokeweight=".25pt">
                    <v:textbox inset="3.6pt"/>
                  </v:rect>
                  <v:group id="Group 235" o:spid="_x0000_s1084" style="position:absolute;left:22416;top:29809;width:1487;height:312" coordorigin="22416,29809" coordsize="148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oval id="Dot1" o:spid="_x0000_s1085" style="position:absolute;left:22416;top:29809;width:313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" fillcolor="#7f7f7f" stroked="f" strokeweight="1pt">
                      <v:textbox inset="3.6pt"/>
                    </v:oval>
                    <v:oval id="Dot2" o:spid="_x0000_s1086" style="position:absolute;left:23004;top:29809;width:31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" fillcolor="#7f7f7f" stroked="f" strokeweight="1pt">
                      <v:textbox inset="3.6pt"/>
                    </v:oval>
                    <v:oval id="Dot3" o:spid="_x0000_s1087" style="position:absolute;left:23591;top:29809;width:31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" fillcolor="#7f7f7f" stroked="f" strokeweight="1pt">
                      <v:textbox inset="3.6pt"/>
                    </v:oval>
                  </v:group>
                </v:group>
                <v:shape id="Text7" o:spid="_x0000_s1088" type="#_x0000_t202" style="position:absolute;left:1801;top:19657;width:6756;height:2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" filled="f" stroked="f">
                  <v:textbox inset=",0,14.4pt,0">
                    <w:txbxContent>
                      <w:p w14:paraId="0F8C9449" w14:textId="5BEA4380" w:rsidR="0044029E" w:rsidRPr="0044029E" w:rsidRDefault="0044029E" w:rsidP="0044029E">
                        <w:pPr>
                          <w:rPr>
                            <w:rFonts w:ascii="Arial" w:hAnsi="Arial" w:cs="Arial"/>
                            <w:sz w:val="16"/>
                            <w:szCs w:val="18"/>
                          </w:rPr>
                        </w:pPr>
                        <w:r w:rsidRPr="0044029E">
                          <w:rPr>
                            <w:rFonts w:ascii="Arial" w:eastAsia="Segoe UI" w:hAnsi="Arial" w:cs="Arial"/>
                            <w:color w:val="000000" w:themeColor="text1"/>
                            <w:kern w:val="24"/>
                            <w:sz w:val="16"/>
                            <w:szCs w:val="18"/>
                          </w:rPr>
                          <w:t>Link to…</w:t>
                        </w:r>
                      </w:p>
                    </w:txbxContent>
                  </v:textbox>
                </v:shape>
                <v:rect id="Icon7" o:spid="_x0000_s1089" style="position:absolute;left:976;top:19652;width:1168;height:1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" fillcolor="#d9d9d9" stroked="f" strokeweight=".25pt">
                  <v:textbox inset="3.6pt,7.2pt,3.6pt,7.2pt"/>
                </v:rect>
                <v:shape id="Text7" o:spid="_x0000_s1090" type="#_x0000_t202" style="position:absolute;left:1801;top:21166;width:8147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" filled="f" stroked="f">
                  <v:textbox inset=",0,14.4pt,0">
                    <w:txbxContent>
                      <w:p w14:paraId="6539D9F4" w14:textId="08169158" w:rsidR="0044029E" w:rsidRPr="0044029E" w:rsidRDefault="0044029E" w:rsidP="0044029E">
                        <w:pPr>
                          <w:jc w:val="left"/>
                          <w:rPr>
                            <w:rFonts w:ascii="Arial" w:hAnsi="Arial" w:cs="Arial"/>
                            <w:sz w:val="16"/>
                            <w:szCs w:val="18"/>
                          </w:rPr>
                        </w:pPr>
                        <w:r w:rsidRPr="0044029E">
                          <w:rPr>
                            <w:rFonts w:ascii="Arial" w:eastAsia="Segoe UI" w:hAnsi="Arial" w:cs="Arial"/>
                            <w:color w:val="000000" w:themeColor="text1"/>
                            <w:kern w:val="24"/>
                            <w:sz w:val="16"/>
                            <w:szCs w:val="18"/>
                          </w:rPr>
                          <w:t>Link to</w:t>
                        </w:r>
                        <w:r>
                          <w:rPr>
                            <w:rFonts w:ascii="Arial" w:eastAsia="Segoe UI" w:hAnsi="Arial" w:cs="Arial"/>
                            <w:color w:val="000000" w:themeColor="text1"/>
                            <w:kern w:val="24"/>
                            <w:sz w:val="16"/>
                            <w:szCs w:val="18"/>
                          </w:rPr>
                          <w:t>…</w:t>
                        </w:r>
                      </w:p>
                    </w:txbxContent>
                  </v:textbox>
                </v:shape>
                <v:rect id="Icon7" o:spid="_x0000_s1091" style="position:absolute;left:976;top:21158;width:1168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" fillcolor="#d9d9d9" stroked="f" strokeweight=".25pt">
                  <v:textbox inset="3.6pt,7.2pt,3.6pt,7.2pt"/>
                </v:rect>
                <v:rect id="Content" o:spid="_x0000_s1092" style="position:absolute;left:423;top:24499;width:8266;height:7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" fillcolor="#daeef3 [664]" strokecolor="#bfbfbf" strokeweight="1.5pt">
                  <v:textbox>
                    <w:txbxContent>
                      <w:p w14:paraId="23E23CDC" w14:textId="77777777" w:rsidR="0044029E" w:rsidRPr="0044029E" w:rsidRDefault="0044029E" w:rsidP="0044029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44029E">
                          <w:rPr>
                            <w:rFonts w:ascii="Arial" w:eastAsia="Segoe UI" w:hAnsi="Arial" w:cs="Arial"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Hot news</w:t>
                        </w:r>
                      </w:p>
                      <w:p w14:paraId="39457AFF" w14:textId="77777777" w:rsidR="0044029E" w:rsidRPr="0044029E" w:rsidRDefault="0044029E" w:rsidP="0044029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44029E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8"/>
                            <w:szCs w:val="18"/>
                          </w:rPr>
                          <w:t>……………….</w:t>
                        </w:r>
                      </w:p>
                      <w:p w14:paraId="398C4F85" w14:textId="77777777" w:rsidR="0044029E" w:rsidRPr="0044029E" w:rsidRDefault="0044029E" w:rsidP="0044029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44029E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8"/>
                            <w:szCs w:val="18"/>
                          </w:rPr>
                          <w:t>………………………..</w:t>
                        </w:r>
                      </w:p>
                      <w:p w14:paraId="56D374B6" w14:textId="77777777" w:rsidR="0044029E" w:rsidRPr="0044029E" w:rsidRDefault="0044029E" w:rsidP="0044029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44029E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8"/>
                            <w:szCs w:val="18"/>
                          </w:rPr>
                          <w:t>………………………..</w:t>
                        </w:r>
                      </w:p>
                    </w:txbxContent>
                  </v:textbox>
                </v:rect>
                <v:group id="TabGroup" o:spid="_x0000_s1093" style="position:absolute;left:8744;top:3847;width:33515;height:27663" coordorigin="14057,6185" coordsize="35130,2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rect id="Container" o:spid="_x0000_s1094" style="position:absolute;left:14057;top:7300;width:35131;height:19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" fillcolor="#fde9d9 [665]" strokecolor="#7f7f7f" strokeweight=".25pt">
                    <v:path arrowok="t"/>
                    <v:textbox inset="3.6pt"/>
                  </v:rect>
                  <v:shape id="Tab3" o:spid="_x0000_s1095" type="#_x0000_t202" style="position:absolute;left:20292;top:6348;width:526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" fillcolor="#d9d9d9" strokecolor="#7f7f7f" strokeweight=".25pt">
                    <v:path arrowok="t"/>
                    <v:textbox inset="0,.72pt,3.6pt">
                      <w:txbxContent>
                        <w:p w14:paraId="7D5A01DD" w14:textId="77777777" w:rsidR="0044029E" w:rsidRDefault="0044029E" w:rsidP="0044029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color w:val="000000" w:themeColor="text1"/>
                              <w:kern w:val="24"/>
                            </w:rPr>
                            <w:t>tab2</w:t>
                          </w:r>
                          <w:proofErr w:type="spellEnd"/>
                        </w:p>
                      </w:txbxContent>
                    </v:textbox>
                  </v:shape>
                  <v:shape id="Tab2" o:spid="_x0000_s1096" type="#_x0000_t202" style="position:absolute;left:25555;top:6348;width:526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" fillcolor="#d9d9d9" strokecolor="#7f7f7f" strokeweight=".25pt">
                    <v:path arrowok="t"/>
                    <v:textbox inset="3.6pt,.72pt,3.6pt">
                      <w:txbxContent>
                        <w:p w14:paraId="29684611" w14:textId="77777777" w:rsidR="0044029E" w:rsidRDefault="0044029E" w:rsidP="0044029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color w:val="000000" w:themeColor="text1"/>
                              <w:kern w:val="24"/>
                            </w:rPr>
                            <w:t>tab3</w:t>
                          </w:r>
                          <w:proofErr w:type="spellEnd"/>
                        </w:p>
                      </w:txbxContent>
                    </v:textbox>
                  </v:shape>
                  <v:group id="Group 230" o:spid="_x0000_s1097" style="position:absolute;left:14421;top:6185;width:5871;height:1115" coordorigin="14421,6185" coordsize="3800,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<v:shape id="ActiveTab" o:spid="_x0000_s1098" type="#_x0000_t202" style="position:absolute;left:14421;top:6185;width:3800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" strokecolor="#7f7f7f" strokeweight=".25pt">
                      <v:path arrowok="t"/>
                      <v:textbox inset="0,1.44pt,3.6pt">
                        <w:txbxContent>
                          <w:p w14:paraId="74BF48AA" w14:textId="77777777" w:rsidR="0044029E" w:rsidRDefault="0044029E" w:rsidP="004402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Segoe UI" w:eastAsia="Segoe UI" w:hAnsi="Segoe UI" w:cs="Segoe UI"/>
                                <w:color w:val="000000" w:themeColor="text1"/>
                                <w:kern w:val="24"/>
                              </w:rPr>
                              <w:t>tab1</w:t>
                            </w:r>
                            <w:proofErr w:type="spellEnd"/>
                          </w:p>
                        </w:txbxContent>
                      </v:textbox>
                    </v:shape>
                    <v:rect id="TabLine" o:spid="_x0000_s1099" style="position:absolute;left:14462;top:7136;width:3718;height: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" fillcolor="window" strokecolor="white" strokeweight="1pt">
                      <v:path arrowok="t"/>
                      <v:textbox inset="3.6pt"/>
                    </v:rect>
                  </v:group>
                  <v:shape id="Tab4" o:spid="_x0000_s1100" type="#_x0000_t202" style="position:absolute;left:30818;top:6348;width:526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" fillcolor="#d9d9d9" strokecolor="#7f7f7f" strokeweight=".25pt">
                    <v:path arrowok="t"/>
                    <v:textbox inset="3.6pt,.72pt,3.6pt">
                      <w:txbxContent>
                        <w:p w14:paraId="7EEE26A0" w14:textId="77777777" w:rsidR="0044029E" w:rsidRDefault="0044029E" w:rsidP="0044029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Segoe UI" w:eastAsia="Segoe UI" w:hAnsi="Segoe UI" w:cs="Segoe UI"/>
                              <w:color w:val="000000" w:themeColor="text1"/>
                              <w:kern w:val="24"/>
                            </w:rPr>
                            <w:t>tab4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Box 185" o:spid="_x0000_s1101" type="#_x0000_t202" style="position:absolute;left:31862;top:3748;width:4071;height:2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" filled="f" stroked="f">
                  <v:textbox inset="0,0,0,0">
                    <w:txbxContent>
                      <w:p w14:paraId="06DAF1F3" w14:textId="77777777" w:rsidR="0044029E" w:rsidRPr="0044029E" w:rsidRDefault="0044029E" w:rsidP="0044029E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44029E">
                          <w:rPr>
                            <w:rFonts w:ascii="Arial" w:hAnsi="Arial" w:cs="Arial"/>
                            <w:color w:val="000000"/>
                            <w:kern w:val="24"/>
                            <w:sz w:val="18"/>
                            <w:szCs w:val="18"/>
                            <w14:textFill>
                              <w14:gradFill>
                                <w14:gsLst>
                                  <w14:gs w14:pos="0">
                                    <w14:schemeClr w14:val="tx1"/>
                                  </w14:gs>
                                  <w14:gs w14:pos="86000">
                                    <w14:schemeClr w14:val="tx1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Quản</w:t>
                        </w:r>
                        <w:proofErr w:type="spellEnd"/>
                        <w:r w:rsidRPr="0044029E">
                          <w:rPr>
                            <w:rFonts w:ascii="Arial" w:hAnsi="Arial" w:cs="Arial"/>
                            <w:color w:val="000000"/>
                            <w:kern w:val="24"/>
                            <w:sz w:val="18"/>
                            <w:szCs w:val="18"/>
                            <w14:textFill>
                              <w14:gradFill>
                                <w14:gsLst>
                                  <w14:gs w14:pos="0">
                                    <w14:schemeClr w14:val="tx1"/>
                                  </w14:gs>
                                  <w14:gs w14:pos="86000">
                                    <w14:schemeClr w14:val="tx1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proofErr w:type="spellStart"/>
                        <w:r w:rsidRPr="0044029E">
                          <w:rPr>
                            <w:rFonts w:ascii="Arial" w:hAnsi="Arial" w:cs="Arial"/>
                            <w:color w:val="000000"/>
                            <w:kern w:val="24"/>
                            <w:sz w:val="18"/>
                            <w:szCs w:val="18"/>
                            <w14:textFill>
                              <w14:gradFill>
                                <w14:gsLst>
                                  <w14:gs w14:pos="0">
                                    <w14:schemeClr w14:val="tx1"/>
                                  </w14:gs>
                                  <w14:gs w14:pos="86000">
                                    <w14:schemeClr w14:val="tx1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trị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BD2929" w14:textId="266ED27B" w:rsidR="00CD0816" w:rsidRPr="00CD0816" w:rsidRDefault="00CD0816" w:rsidP="00CD0816">
      <w:pPr>
        <w:rPr>
          <w:lang w:eastAsia="en-US" w:bidi="ar-SA"/>
        </w:rPr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048D7694" wp14:editId="4A081357">
                <wp:extent cx="5486400" cy="3200400"/>
                <wp:effectExtent l="0" t="0" r="1905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0" name="Container"/>
                        <wps:cNvSpPr>
                          <a:spLocks/>
                        </wps:cNvSpPr>
                        <wps:spPr>
                          <a:xfrm>
                            <a:off x="0" y="0"/>
                            <a:ext cx="3643462" cy="304109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 descr="coal power plan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207" y="251423"/>
                            <a:ext cx="618075" cy="6180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TextBox 65"/>
                        <wps:cNvSpPr txBox="1"/>
                        <wps:spPr>
                          <a:xfrm>
                            <a:off x="722207" y="869497"/>
                            <a:ext cx="500380" cy="228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430B76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tx1"/>
                                        </w14:gs>
                                        <w14:gs w14:pos="86000">
                                          <w14:schemeClr w14:val="tx1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Xưởng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tx1"/>
                                        </w14:gs>
                                        <w14:gs w14:pos="86000">
                                          <w14:schemeClr w14:val="tx1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1 </w:t>
                              </w:r>
                            </w:p>
                          </w:txbxContent>
                        </wps:txbx>
                        <wps:bodyPr wrap="none" lIns="0" tIns="0" rIns="0" bIns="0" rtlCol="0">
                          <a:noAutofit/>
                        </wps:bodyPr>
                      </wps:wsp>
                      <wps:wsp>
                        <wps:cNvPr id="183" name="TextBox 66"/>
                        <wps:cNvSpPr txBox="1"/>
                        <wps:spPr>
                          <a:xfrm>
                            <a:off x="692126" y="1694113"/>
                            <a:ext cx="500380" cy="228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ED9815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tx1"/>
                                        </w14:gs>
                                        <w14:gs w14:pos="86000">
                                          <w14:schemeClr w14:val="tx1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Xưởng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tx1"/>
                                        </w14:gs>
                                        <w14:gs w14:pos="86000">
                                          <w14:schemeClr w14:val="tx1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2 </w:t>
                              </w:r>
                            </w:p>
                          </w:txbxContent>
                        </wps:txbx>
                        <wps:bodyPr wrap="non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 descr="coal power plan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5492" y="1115614"/>
                            <a:ext cx="618075" cy="618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Picture 185" descr="coal power plan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219" y="1917204"/>
                            <a:ext cx="618075" cy="618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6" name="TextBox 69"/>
                        <wps:cNvSpPr txBox="1"/>
                        <wps:spPr>
                          <a:xfrm>
                            <a:off x="643021" y="2543256"/>
                            <a:ext cx="500380" cy="228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88E682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tx1"/>
                                        </w14:gs>
                                        <w14:gs w14:pos="86000">
                                          <w14:schemeClr w14:val="tx1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Xưởng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tx1"/>
                                        </w14:gs>
                                        <w14:gs w14:pos="86000">
                                          <w14:schemeClr w14:val="tx1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3 </w:t>
                              </w:r>
                            </w:p>
                          </w:txbxContent>
                        </wps:txbx>
                        <wps:bodyPr wrap="none" lIns="0" tIns="0" rIns="0" bIns="0" rtlCol="0">
                          <a:noAutofit/>
                        </wps:bodyPr>
                      </wps:wsp>
                      <wps:wsp>
                        <wps:cNvPr id="187" name="Rounded Rectangular Callout 70"/>
                        <wps:cNvSpPr/>
                        <wps:spPr bwMode="auto">
                          <a:xfrm>
                            <a:off x="1764152" y="1521928"/>
                            <a:ext cx="1283133" cy="400909"/>
                          </a:xfrm>
                          <a:prstGeom prst="wedgeRoundRectCallout">
                            <a:avLst>
                              <a:gd name="adj1" fmla="val -90768"/>
                              <a:gd name="adj2" fmla="val -57036"/>
                              <a:gd name="adj3" fmla="val 16667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27DB48" w14:textId="77777777" w:rsidR="00CD0816" w:rsidRPr="00CD0816" w:rsidRDefault="00CD0816" w:rsidP="00CD0816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/>
                                  <w:kern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/>
                                        </w14:gs>
                                        <w14:gs w14:pos="100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Đỏ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/>
                                  <w:kern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/>
                                        </w14:gs>
                                        <w14:gs w14:pos="100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: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/>
                                  <w:kern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/>
                                        </w14:gs>
                                        <w14:gs w14:pos="100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có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/>
                                  <w:kern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/>
                                        </w14:gs>
                                        <w14:gs w14:pos="100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/>
                                  <w:kern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/>
                                        </w14:gs>
                                        <w14:gs w14:pos="100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sự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/>
                                  <w:kern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/>
                                        </w14:gs>
                                        <w14:gs w14:pos="100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/>
                                  <w:kern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/>
                                        </w14:gs>
                                        <w14:gs w14:pos="100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cố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182880" tIns="91440" rIns="182880" bIns="45718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" name="Oval 188"/>
                        <wps:cNvSpPr/>
                        <wps:spPr bwMode="auto">
                          <a:xfrm>
                            <a:off x="1151584" y="1170322"/>
                            <a:ext cx="305419" cy="27483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EE257" w14:textId="77777777" w:rsidR="00CD0816" w:rsidRPr="00CD0816" w:rsidRDefault="00CD0816" w:rsidP="00CD0816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</w:rPr>
                              </w:pPr>
                              <w:r w:rsidRPr="00CD0816">
                                <w:rPr>
                                  <w:rFonts w:ascii="Arial" w:hAnsi="Arial" w:cs="Arial"/>
                                  <w:color w:val="FFFFFF"/>
                                  <w:kern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/>
                                        </w14:gs>
                                        <w14:gs w14:pos="100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" name="Oval 189"/>
                        <wps:cNvSpPr/>
                        <wps:spPr bwMode="auto">
                          <a:xfrm>
                            <a:off x="1465223" y="1170322"/>
                            <a:ext cx="305419" cy="27483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DBE1A8" w14:textId="77777777" w:rsidR="00CD0816" w:rsidRPr="00CD0816" w:rsidRDefault="00CD0816" w:rsidP="00CD0816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</w:rPr>
                              </w:pPr>
                              <w:r w:rsidRPr="00CD0816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" name="Rounded Rectangular Callout 81"/>
                        <wps:cNvSpPr/>
                        <wps:spPr bwMode="auto">
                          <a:xfrm>
                            <a:off x="2194560" y="582950"/>
                            <a:ext cx="1376865" cy="294874"/>
                          </a:xfrm>
                          <a:prstGeom prst="wedgeRoundRectCallout">
                            <a:avLst>
                              <a:gd name="adj1" fmla="val -87461"/>
                              <a:gd name="adj2" fmla="val 159390"/>
                              <a:gd name="adj3" fmla="val 16667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D4A50" w14:textId="77777777" w:rsidR="00CD0816" w:rsidRPr="00CD0816" w:rsidRDefault="00CD0816" w:rsidP="00CD0816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Vàng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 xml:space="preserve">: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đang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sửa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182880" tIns="0" rIns="182880" bIns="45718" numCol="1" rtlCol="0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Container"/>
                        <wps:cNvSpPr>
                          <a:spLocks/>
                        </wps:cNvSpPr>
                        <wps:spPr>
                          <a:xfrm>
                            <a:off x="3656827" y="0"/>
                            <a:ext cx="1829573" cy="304109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table">
                            <a:extLst>
                              <a:ext uri="{FF2B5EF4-FFF2-40B4-BE49-F238E27FC236}">
                                <a16:creationId xmlns:a16="http://schemas.microsoft.com/office/drawing/2014/main" id="{42092028-D62B-4F34-9FB9-250A42168BF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799005" y="251423"/>
                            <a:ext cx="1511413" cy="2061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Rounded Rectangular Callout 84"/>
                        <wps:cNvSpPr/>
                        <wps:spPr>
                          <a:xfrm>
                            <a:off x="1801061" y="1999614"/>
                            <a:ext cx="2982104" cy="1006933"/>
                          </a:xfrm>
                          <a:prstGeom prst="wedgeRoundRectCallout">
                            <a:avLst>
                              <a:gd name="adj1" fmla="val 56859"/>
                              <a:gd name="adj2" fmla="val -85094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21227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Các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sự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kiện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lỗi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đăng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kí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sửa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đang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sửa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.</w:t>
                              </w:r>
                            </w:p>
                            <w:p w14:paraId="6AEF338A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Một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máy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bị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hỏng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nhưng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đã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sửa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xong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thì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mọi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sự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kiện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liên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quan </w:t>
                              </w:r>
                              <w:proofErr w:type="spellStart"/>
                              <w:proofErr w:type="gram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sẽ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tự</w:t>
                              </w:r>
                              <w:proofErr w:type="spellEnd"/>
                              <w:proofErr w:type="gram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hủy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sau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 xml:space="preserve"> 1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phút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</w:rPr>
                                <w:t>.</w:t>
                              </w:r>
                            </w:p>
                            <w:p w14:paraId="75991902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>Cân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>nhắc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>vì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>có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>thể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>gây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>giật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>màn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>hình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</w:rPr>
                                <w:t xml:space="preserve"> web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8D7694" id="Canvas 3" o:spid="_x0000_s1102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">
                <v:shape id="_x0000_s1103" type="#_x0000_t75" style="position:absolute;width:54864;height:32004;visibility:visible;mso-wrap-style:square">
                  <v:fill o:detectmouseclick="t"/>
                  <v:path o:connecttype="none"/>
                </v:shape>
                <v:rect id="Container" o:spid="_x0000_s1104" style="position:absolute;width:36434;height:30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" fillcolor="#fde9d9 [665]" strokecolor="#7f7f7f" strokeweight=".25pt">
                  <v:path arrowok="t"/>
                  <v:textbox inset="3.6pt"/>
                </v:rect>
                <v:shape id="Picture 181" o:spid="_x0000_s1105" type="#_x0000_t75" alt="coal power plant icon" style="position:absolute;left:7062;top:2514;width:6180;height:6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">
                  <v:imagedata r:id="rId32" o:title="coal power plant icon" recolortarget="#203957 [1444]"/>
                </v:shape>
                <v:shape id="TextBox 65" o:spid="_x0000_s1106" type="#_x0000_t202" style="position:absolute;left:7222;top:8694;width:5003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" filled="f" stroked="f">
                  <v:textbox inset="0,0,0,0">
                    <w:txbxContent>
                      <w:p w14:paraId="49430B76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D0816">
                          <w:rPr>
                            <w:rFonts w:ascii="Arial" w:hAnsi="Arial" w:cs="Arial"/>
                            <w:color w:val="000000"/>
                            <w:kern w:val="24"/>
                            <w14:textFill>
                              <w14:gradFill>
                                <w14:gsLst>
                                  <w14:gs w14:pos="0">
                                    <w14:schemeClr w14:val="tx1"/>
                                  </w14:gs>
                                  <w14:gs w14:pos="86000">
                                    <w14:schemeClr w14:val="tx1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Xưởng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000000"/>
                            <w:kern w:val="24"/>
                            <w14:textFill>
                              <w14:gradFill>
                                <w14:gsLst>
                                  <w14:gs w14:pos="0">
                                    <w14:schemeClr w14:val="tx1"/>
                                  </w14:gs>
                                  <w14:gs w14:pos="86000">
                                    <w14:schemeClr w14:val="tx1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1 </w:t>
                        </w:r>
                      </w:p>
                    </w:txbxContent>
                  </v:textbox>
                </v:shape>
                <v:shape id="TextBox 66" o:spid="_x0000_s1107" type="#_x0000_t202" style="position:absolute;left:6921;top:16941;width:5004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" filled="f" stroked="f">
                  <v:textbox inset="0,0,0,0">
                    <w:txbxContent>
                      <w:p w14:paraId="44ED9815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D0816">
                          <w:rPr>
                            <w:rFonts w:ascii="Arial" w:hAnsi="Arial" w:cs="Arial"/>
                            <w:color w:val="000000"/>
                            <w:kern w:val="24"/>
                            <w14:textFill>
                              <w14:gradFill>
                                <w14:gsLst>
                                  <w14:gs w14:pos="0">
                                    <w14:schemeClr w14:val="tx1"/>
                                  </w14:gs>
                                  <w14:gs w14:pos="86000">
                                    <w14:schemeClr w14:val="tx1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Xưởng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000000"/>
                            <w:kern w:val="24"/>
                            <w14:textFill>
                              <w14:gradFill>
                                <w14:gsLst>
                                  <w14:gs w14:pos="0">
                                    <w14:schemeClr w14:val="tx1"/>
                                  </w14:gs>
                                  <w14:gs w14:pos="86000">
                                    <w14:schemeClr w14:val="tx1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2 </w:t>
                        </w:r>
                      </w:p>
                    </w:txbxContent>
                  </v:textbox>
                </v:shape>
                <v:shape id="Picture 184" o:spid="_x0000_s1108" type="#_x0000_t75" alt="coal power plant icon" style="position:absolute;left:7054;top:11156;width:6181;height:6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">
                  <v:imagedata r:id="rId32" o:title="coal power plant icon" recolortarget="black"/>
                </v:shape>
                <v:shape id="Picture 185" o:spid="_x0000_s1109" type="#_x0000_t75" alt="coal power plant icon" style="position:absolute;left:6862;top:19172;width:6180;height:6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">
                  <v:imagedata r:id="rId32" o:title="coal power plant icon" recolortarget="#203957 [1444]"/>
                </v:shape>
                <v:shape id="TextBox 69" o:spid="_x0000_s1110" type="#_x0000_t202" style="position:absolute;left:6430;top:25432;width:5004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" filled="f" stroked="f">
                  <v:textbox inset="0,0,0,0">
                    <w:txbxContent>
                      <w:p w14:paraId="4888E682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D0816">
                          <w:rPr>
                            <w:rFonts w:ascii="Arial" w:hAnsi="Arial" w:cs="Arial"/>
                            <w:color w:val="000000"/>
                            <w:kern w:val="24"/>
                            <w14:textFill>
                              <w14:gradFill>
                                <w14:gsLst>
                                  <w14:gs w14:pos="0">
                                    <w14:schemeClr w14:val="tx1"/>
                                  </w14:gs>
                                  <w14:gs w14:pos="86000">
                                    <w14:schemeClr w14:val="tx1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Xưởng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000000"/>
                            <w:kern w:val="24"/>
                            <w14:textFill>
                              <w14:gradFill>
                                <w14:gsLst>
                                  <w14:gs w14:pos="0">
                                    <w14:schemeClr w14:val="tx1"/>
                                  </w14:gs>
                                  <w14:gs w14:pos="86000">
                                    <w14:schemeClr w14:val="tx1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3 </w:t>
                        </w:r>
                      </w:p>
                    </w:txbxContent>
                  </v:textbox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70" o:spid="_x0000_s1111" type="#_x0000_t62" style="position:absolute;left:17641;top:15219;width:12831;height:4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" adj="-8806,-1520" fillcolor="red" stroked="f">
                  <v:textbox inset="14.4pt,7.2pt,14.4pt,1.2699mm">
                    <w:txbxContent>
                      <w:p w14:paraId="0B27DB48" w14:textId="77777777" w:rsidR="00CD0816" w:rsidRPr="00CD0816" w:rsidRDefault="00CD0816" w:rsidP="00CD0816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/>
                            <w:kern w:val="24"/>
                            <w14:textFill>
                              <w14:gradFill>
                                <w14:gsLst>
                                  <w14:gs w14:pos="0">
                                    <w14:srgbClr w14:val="FFFFFF"/>
                                  </w14:gs>
                                  <w14:gs w14:pos="100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Đỏ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/>
                            <w:kern w:val="24"/>
                            <w14:textFill>
                              <w14:gradFill>
                                <w14:gsLst>
                                  <w14:gs w14:pos="0">
                                    <w14:srgbClr w14:val="FFFFFF"/>
                                  </w14:gs>
                                  <w14:gs w14:pos="100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: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/>
                            <w:kern w:val="24"/>
                            <w14:textFill>
                              <w14:gradFill>
                                <w14:gsLst>
                                  <w14:gs w14:pos="0">
                                    <w14:srgbClr w14:val="FFFFFF"/>
                                  </w14:gs>
                                  <w14:gs w14:pos="100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có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/>
                            <w:kern w:val="24"/>
                            <w14:textFill>
                              <w14:gradFill>
                                <w14:gsLst>
                                  <w14:gs w14:pos="0">
                                    <w14:srgbClr w14:val="FFFFFF"/>
                                  </w14:gs>
                                  <w14:gs w14:pos="100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/>
                            <w:kern w:val="24"/>
                            <w14:textFill>
                              <w14:gradFill>
                                <w14:gsLst>
                                  <w14:gs w14:pos="0">
                                    <w14:srgbClr w14:val="FFFFFF"/>
                                  </w14:gs>
                                  <w14:gs w14:pos="100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sự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/>
                            <w:kern w:val="24"/>
                            <w14:textFill>
                              <w14:gradFill>
                                <w14:gsLst>
                                  <w14:gs w14:pos="0">
                                    <w14:srgbClr w14:val="FFFFFF"/>
                                  </w14:gs>
                                  <w14:gs w14:pos="100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/>
                            <w:kern w:val="24"/>
                            <w14:textFill>
                              <w14:gradFill>
                                <w14:gsLst>
                                  <w14:gs w14:pos="0">
                                    <w14:srgbClr w14:val="FFFFFF"/>
                                  </w14:gs>
                                  <w14:gs w14:pos="100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cố</w:t>
                        </w:r>
                        <w:proofErr w:type="spellEnd"/>
                      </w:p>
                    </w:txbxContent>
                  </v:textbox>
                </v:shape>
                <v:oval id="Oval 188" o:spid="_x0000_s1112" style="position:absolute;left:11515;top:11703;width:3055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" fillcolor="red" strokecolor="#40a7c2 [3048]">
                  <v:shadow on="t" color="black" opacity="22937f" origin=",.5" offset="0,.63889mm"/>
                  <v:textbox inset="0,0,0,0">
                    <w:txbxContent>
                      <w:p w14:paraId="0B3EE257" w14:textId="77777777" w:rsidR="00CD0816" w:rsidRPr="00CD0816" w:rsidRDefault="00CD0816" w:rsidP="00CD0816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</w:rPr>
                        </w:pPr>
                        <w:r w:rsidRPr="00CD0816">
                          <w:rPr>
                            <w:rFonts w:ascii="Arial" w:hAnsi="Arial" w:cs="Arial"/>
                            <w:color w:val="FFFFFF"/>
                            <w:kern w:val="24"/>
                            <w14:textFill>
                              <w14:gradFill>
                                <w14:gsLst>
                                  <w14:gs w14:pos="0">
                                    <w14:srgbClr w14:val="FFFFFF"/>
                                  </w14:gs>
                                  <w14:gs w14:pos="100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3</w:t>
                        </w:r>
                      </w:p>
                    </w:txbxContent>
                  </v:textbox>
                </v:oval>
                <v:oval id="Oval 189" o:spid="_x0000_s1113" style="position:absolute;left:14652;top:11703;width:3054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" fillcolor="yellow" strokecolor="#40a7c2 [3048]">
                  <v:shadow on="t" color="black" opacity="22937f" origin=",.5" offset="0,.63889mm"/>
                  <v:textbox inset="0,0,0,0">
                    <w:txbxContent>
                      <w:p w14:paraId="23DBE1A8" w14:textId="77777777" w:rsidR="00CD0816" w:rsidRPr="00CD0816" w:rsidRDefault="00CD0816" w:rsidP="00CD0816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</w:rPr>
                        </w:pPr>
                        <w:r w:rsidRPr="00CD0816"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2</w:t>
                        </w:r>
                      </w:p>
                    </w:txbxContent>
                  </v:textbox>
                </v:oval>
                <v:shape id="Rounded Rectangular Callout 81" o:spid="_x0000_s1114" type="#_x0000_t62" style="position:absolute;left:21945;top:5829;width:13769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" adj="-8092,45228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inset="14.4pt,0,14.4pt,1.2699mm">
                    <w:txbxContent>
                      <w:p w14:paraId="52ED4A50" w14:textId="77777777" w:rsidR="00CD0816" w:rsidRPr="00CD0816" w:rsidRDefault="00CD0816" w:rsidP="00CD0816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D0816"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Vàng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 xml:space="preserve">: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đang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sửa</w:t>
                        </w:r>
                        <w:proofErr w:type="spellEnd"/>
                      </w:p>
                    </w:txbxContent>
                  </v:textbox>
                </v:shape>
                <v:rect id="Container" o:spid="_x0000_s1115" style="position:absolute;left:36568;width:18296;height:30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" fillcolor="#fde9d9 [665]" strokecolor="#7f7f7f" strokeweight=".25pt">
                  <v:path arrowok="t"/>
                  <v:textbox inset="3.6pt"/>
                </v:rect>
                <v:shape id="table" o:spid="_x0000_s1116" type="#_x0000_t75" style="position:absolute;left:37990;top:2514;width:15114;height:20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">
                  <v:imagedata r:id="rId33" o:title=""/>
                </v:shape>
                <v:shape id="Rounded Rectangular Callout 84" o:spid="_x0000_s1117" type="#_x0000_t62" style="position:absolute;left:18010;top:19996;width:29821;height:10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" adj="23082,-7580" fillcolor="#4f81bd [3204]" strokecolor="#243f60 [1604]" strokeweight="2pt">
                  <v:textbox>
                    <w:txbxContent>
                      <w:p w14:paraId="1B321227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Các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sự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kiện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lỗi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/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đăng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kí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sửa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/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đang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sửa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.</w:t>
                        </w:r>
                      </w:p>
                      <w:p w14:paraId="6AEF338A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Một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máy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bị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hỏng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nhưng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đã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sửa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xong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thì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mọi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sự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kiện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liên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quan </w:t>
                        </w:r>
                        <w:proofErr w:type="spellStart"/>
                        <w:proofErr w:type="gram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sẽ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tự</w:t>
                        </w:r>
                        <w:proofErr w:type="spellEnd"/>
                        <w:proofErr w:type="gram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hủy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sau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 xml:space="preserve"> 1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phút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</w:rPr>
                          <w:t>.</w:t>
                        </w:r>
                      </w:p>
                      <w:p w14:paraId="75991902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>Cân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>nhắc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>vì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>có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>thể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>gây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>giật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>màn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>hình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</w:rPr>
                          <w:t xml:space="preserve"> web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53E189" w14:textId="6F57D92C" w:rsidR="00CD0816" w:rsidRPr="00CD0816" w:rsidRDefault="00CD0816" w:rsidP="00CD0816">
      <w:pPr>
        <w:rPr>
          <w:lang w:eastAsia="en-US" w:bidi="ar-SA"/>
        </w:rPr>
      </w:pPr>
      <w:r>
        <w:rPr>
          <w:noProof/>
          <w:lang w:eastAsia="en-US" w:bidi="ar-SA"/>
        </w:rPr>
        <w:lastRenderedPageBreak/>
        <mc:AlternateContent>
          <mc:Choice Requires="wpc">
            <w:drawing>
              <wp:inline distT="0" distB="0" distL="0" distR="0" wp14:anchorId="18337103" wp14:editId="48DF756F">
                <wp:extent cx="5342446" cy="3200400"/>
                <wp:effectExtent l="0" t="0" r="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9" name="Container"/>
                        <wps:cNvSpPr>
                          <a:spLocks/>
                        </wps:cNvSpPr>
                        <wps:spPr>
                          <a:xfrm>
                            <a:off x="0" y="2229323"/>
                            <a:ext cx="5022807" cy="97107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ontainer"/>
                        <wps:cNvSpPr>
                          <a:spLocks/>
                        </wps:cNvSpPr>
                        <wps:spPr>
                          <a:xfrm>
                            <a:off x="3192540" y="462824"/>
                            <a:ext cx="1830267" cy="176649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Container"/>
                        <wps:cNvSpPr>
                          <a:spLocks/>
                        </wps:cNvSpPr>
                        <wps:spPr>
                          <a:xfrm>
                            <a:off x="0" y="469910"/>
                            <a:ext cx="3184590" cy="175334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4572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Content"/>
                        <wps:cNvSpPr/>
                        <wps:spPr>
                          <a:xfrm>
                            <a:off x="659952" y="1689559"/>
                            <a:ext cx="478538" cy="155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txbx>
                          <w:txbxContent>
                            <w:p w14:paraId="57999D0D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FF0000"/>
                                  <w:kern w:val="24"/>
                                  <w:sz w:val="14"/>
                                  <w:szCs w:val="14"/>
                                </w:rPr>
                                <w:t>Ghi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FF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FF0000"/>
                                  <w:kern w:val="24"/>
                                  <w:sz w:val="14"/>
                                  <w:szCs w:val="14"/>
                                </w:rPr>
                                <w:t>nhận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3" name="Content"/>
                        <wps:cNvSpPr/>
                        <wps:spPr>
                          <a:xfrm>
                            <a:off x="849464" y="1134654"/>
                            <a:ext cx="708769" cy="282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bodyPr rtlCol="0" anchor="ctr"/>
                      </wps:wsp>
                      <wps:wsp>
                        <wps:cNvPr id="134" name="Content"/>
                        <wps:cNvSpPr txBox="1"/>
                        <wps:spPr>
                          <a:xfrm>
                            <a:off x="3192276" y="559813"/>
                            <a:ext cx="90424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CC7E1D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Thông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tin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thiết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bị</w:t>
                              </w:r>
                              <w:proofErr w:type="spellEnd"/>
                            </w:p>
                          </w:txbxContent>
                        </wps:txbx>
                        <wps:bodyPr wrap="none" lIns="91440" tIns="18288" rIns="91440" bIns="27432" rtlCol="0" anchor="ctr" anchorCtr="0">
                          <a:spAutoFit/>
                        </wps:bodyPr>
                      </wps:wsp>
                      <wps:wsp>
                        <wps:cNvPr id="135" name="Content"/>
                        <wps:cNvSpPr txBox="1"/>
                        <wps:spPr>
                          <a:xfrm>
                            <a:off x="3341028" y="682621"/>
                            <a:ext cx="103251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454B0E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Mã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số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:…</w:t>
                              </w:r>
                              <w:proofErr w:type="gram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……………..</w:t>
                              </w:r>
                            </w:p>
                          </w:txbxContent>
                        </wps:txbx>
                        <wps:bodyPr wrap="none" lIns="91440" tIns="18288" rIns="91440" bIns="27432" rtlCol="0" anchor="ctr" anchorCtr="0">
                          <a:spAutoFit/>
                        </wps:bodyPr>
                      </wps:wsp>
                      <wps:wsp>
                        <wps:cNvPr id="136" name="Content"/>
                        <wps:cNvSpPr txBox="1"/>
                        <wps:spPr>
                          <a:xfrm>
                            <a:off x="3339603" y="1125782"/>
                            <a:ext cx="706755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608042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Thuộc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group:</w:t>
                              </w:r>
                            </w:p>
                          </w:txbxContent>
                        </wps:txbx>
                        <wps:bodyPr wrap="none" lIns="91440" tIns="18288" rIns="91440" bIns="27432" rtlCol="0" anchor="ctr" anchorCtr="0">
                          <a:spAutoFit/>
                        </wps:bodyPr>
                      </wps:wsp>
                      <wps:wsp>
                        <wps:cNvPr id="137" name="Content"/>
                        <wps:cNvSpPr txBox="1"/>
                        <wps:spPr>
                          <a:xfrm>
                            <a:off x="3343359" y="1261896"/>
                            <a:ext cx="963295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FC5D08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Thuộc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phân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xưởng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none" lIns="91440" tIns="18288" rIns="91440" bIns="27432" rtlCol="0" anchor="ctr" anchorCtr="0">
                          <a:spAutoFit/>
                        </wps:bodyPr>
                      </wps:wsp>
                      <wps:wsp>
                        <wps:cNvPr id="138" name="Content"/>
                        <wps:cNvSpPr txBox="1"/>
                        <wps:spPr>
                          <a:xfrm>
                            <a:off x="3339603" y="809238"/>
                            <a:ext cx="99314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20587D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Ngày </w:t>
                              </w:r>
                              <w:proofErr w:type="spellStart"/>
                              <w:proofErr w:type="gram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mua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:…</w:t>
                              </w:r>
                              <w:proofErr w:type="gram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……….</w:t>
                              </w:r>
                            </w:p>
                          </w:txbxContent>
                        </wps:txbx>
                        <wps:bodyPr wrap="none" lIns="91440" tIns="18288" rIns="91440" bIns="27432" rtlCol="0" anchor="ctr" anchorCtr="0">
                          <a:spAutoFit/>
                        </wps:bodyPr>
                      </wps:wsp>
                      <wps:wsp>
                        <wps:cNvPr id="139" name="Content"/>
                        <wps:cNvSpPr txBox="1"/>
                        <wps:spPr>
                          <a:xfrm>
                            <a:off x="3339603" y="935856"/>
                            <a:ext cx="1122045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8CA2C7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Hạn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bảo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hành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:…</w:t>
                              </w:r>
                              <w:proofErr w:type="gram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………</w:t>
                              </w:r>
                            </w:p>
                          </w:txbxContent>
                        </wps:txbx>
                        <wps:bodyPr wrap="none" lIns="91440" tIns="18288" rIns="91440" bIns="27432" rtlCol="0" anchor="ctr" anchorCtr="0">
                          <a:spAutoFit/>
                        </wps:bodyPr>
                      </wps:wsp>
                      <wps:wsp>
                        <wps:cNvPr id="140" name="Content"/>
                        <wps:cNvSpPr txBox="1"/>
                        <wps:spPr>
                          <a:xfrm>
                            <a:off x="167612" y="632935"/>
                            <a:ext cx="90932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9A6BE4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Báo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thiết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bị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hỏng</w:t>
                              </w:r>
                              <w:proofErr w:type="spellEnd"/>
                            </w:p>
                          </w:txbxContent>
                        </wps:txbx>
                        <wps:bodyPr wrap="none" lIns="91440" tIns="18288" rIns="91440" bIns="27432" rtlCol="0" anchor="ctr" anchorCtr="0">
                          <a:spAutoFit/>
                        </wps:bodyPr>
                      </wps:wsp>
                      <wps:wsp>
                        <wps:cNvPr id="141" name="Content"/>
                        <wps:cNvSpPr txBox="1"/>
                        <wps:spPr>
                          <a:xfrm>
                            <a:off x="3353662" y="1632259"/>
                            <a:ext cx="1181735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A525A4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Số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sự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cố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hỏng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hóc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:…</w:t>
                              </w:r>
                              <w:proofErr w:type="gram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…..</w:t>
                              </w:r>
                            </w:p>
                          </w:txbxContent>
                        </wps:txbx>
                        <wps:bodyPr wrap="none" lIns="91440" tIns="18288" rIns="91440" bIns="27432" rtlCol="0" anchor="ctr" anchorCtr="0">
                          <a:spAutoFit/>
                        </wps:bodyPr>
                      </wps:wsp>
                      <wps:wsp>
                        <wps:cNvPr id="142" name="Content"/>
                        <wps:cNvSpPr txBox="1"/>
                        <wps:spPr>
                          <a:xfrm>
                            <a:off x="3351940" y="1791511"/>
                            <a:ext cx="1951355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1C636B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Lần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sự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cố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gần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đây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: dd/mm/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yy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, …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ngày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trước</w:t>
                              </w:r>
                              <w:proofErr w:type="spellEnd"/>
                            </w:p>
                          </w:txbxContent>
                        </wps:txbx>
                        <wps:bodyPr wrap="none" lIns="91440" tIns="18288" rIns="91440" bIns="27432" rtlCol="0" anchor="ctr" anchorCtr="0">
                          <a:spAutoFit/>
                        </wps:bodyPr>
                      </wps:wsp>
                      <wps:wsp>
                        <wps:cNvPr id="143" name="Content"/>
                        <wps:cNvSpPr txBox="1"/>
                        <wps:spPr>
                          <a:xfrm>
                            <a:off x="3239247" y="1473342"/>
                            <a:ext cx="578485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2241AC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Thống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kê</w:t>
                              </w:r>
                              <w:proofErr w:type="spellEnd"/>
                            </w:p>
                          </w:txbxContent>
                        </wps:txbx>
                        <wps:bodyPr wrap="none" lIns="91440" tIns="18288" rIns="91440" bIns="27432" rtlCol="0" anchor="ctr" anchorCtr="0">
                          <a:spAutoFit/>
                        </wps:bodyPr>
                      </wps:wsp>
                      <wps:wsp>
                        <wps:cNvPr id="144" name="Content"/>
                        <wps:cNvSpPr txBox="1"/>
                        <wps:spPr>
                          <a:xfrm>
                            <a:off x="3351940" y="1949876"/>
                            <a:ext cx="179324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2A2D4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Thời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gian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tb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giữa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2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lần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sửa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MTBR</w:t>
                              </w:r>
                              <w:proofErr w:type="spellEnd"/>
                              <w:proofErr w:type="gram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):…</w:t>
                              </w:r>
                              <w:proofErr w:type="gram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 lIns="91440" tIns="18288" rIns="91440" bIns="27432" rtlCol="0" anchor="ctr" anchorCtr="0">
                          <a:sp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352635" y="2077382"/>
                            <a:ext cx="156083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9286A3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Thời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gian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tb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để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sửa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(MTBF): </w:t>
                              </w:r>
                              <w:proofErr w:type="gram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…..</w:t>
                              </w:r>
                              <w:proofErr w:type="gram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46" name="Content"/>
                        <wps:cNvSpPr txBox="1"/>
                        <wps:spPr>
                          <a:xfrm>
                            <a:off x="173111" y="798776"/>
                            <a:ext cx="1246037" cy="1968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814886" w14:textId="64879490" w:rsidR="00CD0816" w:rsidRPr="00CD0816" w:rsidRDefault="00CD0816" w:rsidP="00CD0816">
                              <w:pPr>
                                <w:jc w:val="left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proofErr w:type="gram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Người</w:t>
                              </w:r>
                              <w:proofErr w:type="spellEnd"/>
                              <w:r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báo</w:t>
                              </w:r>
                              <w:proofErr w:type="spellEnd"/>
                              <w:proofErr w:type="gram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lỗi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:…………………………..</w:t>
                              </w:r>
                            </w:p>
                          </w:txbxContent>
                        </wps:txbx>
                        <wps:bodyPr wrap="square" lIns="91440" tIns="18288" rIns="91440" bIns="27432" rtlCol="0" anchor="ctr" anchorCtr="0">
                          <a:noAutofit/>
                        </wps:bodyPr>
                      </wps:wsp>
                      <wps:wsp>
                        <wps:cNvPr id="147" name="Content"/>
                        <wps:cNvSpPr txBox="1"/>
                        <wps:spPr>
                          <a:xfrm>
                            <a:off x="164554" y="950033"/>
                            <a:ext cx="80137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EB438B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Mã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lỗi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dự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đoán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none" lIns="91440" tIns="18288" rIns="91440" bIns="27432" rtlCol="0" anchor="ctr" anchorCtr="0">
                          <a:spAutoFit/>
                        </wps:bodyPr>
                      </wps:wsp>
                      <wpg:wgp>
                        <wpg:cNvPr id="148" name="DropdownBox"/>
                        <wpg:cNvGrpSpPr/>
                        <wpg:grpSpPr>
                          <a:xfrm>
                            <a:off x="849464" y="940220"/>
                            <a:ext cx="708769" cy="125392"/>
                            <a:chOff x="1548630" y="1714083"/>
                            <a:chExt cx="1097652" cy="187364"/>
                          </a:xfrm>
                        </wpg:grpSpPr>
                        <wps:wsp>
                          <wps:cNvPr id="178" name="Content"/>
                          <wps:cNvSpPr>
                            <a:spLocks/>
                          </wps:cNvSpPr>
                          <wps:spPr>
                            <a:xfrm>
                              <a:off x="1548630" y="1714083"/>
                              <a:ext cx="1097652" cy="187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FFFFFF">
                                  <a:lumMod val="50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rgbClr val="4F81BD">
                                <a:shade val="5000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rgbClr val="4F81BD"/>
                            </a:effectRef>
                            <a:fontRef idx="minor">
                              <a:srgbClr val="000000"/>
                            </a:fontRef>
                          </wps:style>
                          <wps:txbx>
                            <w:txbxContent>
                              <w:p w14:paraId="72764BE7" w14:textId="77777777" w:rsidR="00CD0816" w:rsidRDefault="00CD0816" w:rsidP="00CD081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Segoe UI" w:eastAsia="Segoe UI" w:hAnsi="Segoe UI" w:cs="Segoe UI"/>
                                    <w:color w:val="000000"/>
                                    <w:kern w:val="24"/>
                                  </w:rPr>
                                  <w:t>text</w:t>
                                </w:r>
                              </w:p>
                            </w:txbxContent>
                          </wps:txbx>
                          <wps:bodyPr lIns="45720" rIns="45720" rtlCol="0" anchor="ctr"/>
                        </wps:wsp>
                        <wps:wsp>
                          <wps:cNvPr id="179" name="DownArrow"/>
                          <wps:cNvSpPr>
                            <a:spLocks noChangeAspect="1"/>
                          </wps:cNvSpPr>
                          <wps:spPr>
                            <a:xfrm rot="10800000">
                              <a:off x="2541994" y="1796863"/>
                              <a:ext cx="69069" cy="39971"/>
                            </a:xfrm>
                            <a:prstGeom prst="triangle">
                              <a:avLst/>
                            </a:prstGeom>
                            <a:solidFill>
                              <a:srgbClr val="FFFFFF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rgbClr val="4F81BD">
                                <a:shade val="5000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rgbClr val="4F81BD"/>
                            </a:effectRef>
                            <a:fontRef idx="minor">
                              <a:srgbClr val="000000"/>
                            </a:fontRef>
                          </wps:style>
                          <wps:bodyPr wrap="square" rtlCol="0" anchor="ctr"/>
                        </wps:wsp>
                      </wpg:wgp>
                      <wps:wsp>
                        <wps:cNvPr id="149" name="Content"/>
                        <wps:cNvSpPr txBox="1"/>
                        <wps:spPr>
                          <a:xfrm>
                            <a:off x="173108" y="1118031"/>
                            <a:ext cx="65278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75C282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Mô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tả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sự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cố</w:t>
                              </w:r>
                              <w:proofErr w:type="spellEnd"/>
                            </w:p>
                          </w:txbxContent>
                        </wps:txbx>
                        <wps:bodyPr wrap="none" lIns="91440" tIns="18288" rIns="91440" bIns="27432" rtlCol="0" anchor="ctr" anchorCtr="0">
                          <a:spAutoFit/>
                        </wps:bodyPr>
                      </wps:wsp>
                      <wps:wsp>
                        <wps:cNvPr id="150" name="Content"/>
                        <wps:cNvSpPr txBox="1"/>
                        <wps:spPr>
                          <a:xfrm>
                            <a:off x="2003731" y="632935"/>
                            <a:ext cx="855345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61BEAB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Báo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sửa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thiết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bị</w:t>
                              </w:r>
                              <w:proofErr w:type="spellEnd"/>
                            </w:p>
                          </w:txbxContent>
                        </wps:txbx>
                        <wps:bodyPr wrap="none" lIns="91440" tIns="18288" rIns="91440" bIns="27432" rtlCol="0" anchor="ctr" anchorCtr="0">
                          <a:spAutoFit/>
                        </wps:bodyPr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1668945" y="525901"/>
                            <a:ext cx="0" cy="13241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ontent"/>
                        <wps:cNvSpPr txBox="1"/>
                        <wps:spPr>
                          <a:xfrm>
                            <a:off x="163411" y="1440987"/>
                            <a:ext cx="207899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61884F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Thời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gian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:…</w:t>
                              </w:r>
                              <w:proofErr w:type="gram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………………………………………...</w:t>
                              </w:r>
                            </w:p>
                          </w:txbxContent>
                        </wps:txbx>
                        <wps:bodyPr wrap="none" lIns="91440" tIns="18288" rIns="91440" bIns="27432" rtlCol="0" anchor="ctr" anchorCtr="0">
                          <a:spAutoFit/>
                        </wps:bodyPr>
                      </wps:wsp>
                      <wps:wsp>
                        <wps:cNvPr id="153" name="Content"/>
                        <wps:cNvSpPr/>
                        <wps:spPr>
                          <a:xfrm>
                            <a:off x="2178415" y="1689332"/>
                            <a:ext cx="478539" cy="155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txbx>
                          <w:txbxContent>
                            <w:p w14:paraId="309568AD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FF0000"/>
                                  <w:kern w:val="24"/>
                                  <w:sz w:val="14"/>
                                  <w:szCs w:val="14"/>
                                </w:rPr>
                                <w:t>Ghi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FF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FF0000"/>
                                  <w:kern w:val="24"/>
                                  <w:sz w:val="14"/>
                                  <w:szCs w:val="14"/>
                                </w:rPr>
                                <w:t>nhận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4" name="Content"/>
                        <wps:cNvSpPr/>
                        <wps:spPr>
                          <a:xfrm>
                            <a:off x="2397270" y="1348098"/>
                            <a:ext cx="708769" cy="282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bodyPr rtlCol="0" anchor="ctr"/>
                      </wps:wsp>
                      <wps:wsp>
                        <wps:cNvPr id="155" name="Content"/>
                        <wps:cNvSpPr txBox="1"/>
                        <wps:spPr>
                          <a:xfrm>
                            <a:off x="1729573" y="829785"/>
                            <a:ext cx="138493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99B47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Người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sửa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: ………………………</w:t>
                              </w:r>
                              <w:proofErr w:type="gram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…..</w:t>
                              </w:r>
                              <w:proofErr w:type="gramEnd"/>
                            </w:p>
                          </w:txbxContent>
                        </wps:txbx>
                        <wps:bodyPr wrap="square" lIns="91440" tIns="18288" rIns="91440" bIns="27432" rtlCol="0" anchor="ctr" anchorCtr="0">
                          <a:spAutoFit/>
                        </wps:bodyPr>
                      </wps:wsp>
                      <wps:wsp>
                        <wps:cNvPr id="156" name="Content"/>
                        <wps:cNvSpPr txBox="1"/>
                        <wps:spPr>
                          <a:xfrm>
                            <a:off x="1712232" y="1169961"/>
                            <a:ext cx="78105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D79B87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Mã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lỗi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kết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luận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none" lIns="91440" tIns="18288" rIns="91440" bIns="27432" rtlCol="0" anchor="ctr" anchorCtr="0">
                          <a:spAutoFit/>
                        </wps:bodyPr>
                      </wps:wsp>
                      <wpg:wgp>
                        <wpg:cNvPr id="157" name="DropdownBox"/>
                        <wpg:cNvGrpSpPr/>
                        <wpg:grpSpPr>
                          <a:xfrm>
                            <a:off x="2397270" y="1160147"/>
                            <a:ext cx="708769" cy="125393"/>
                            <a:chOff x="4370382" y="2115025"/>
                            <a:chExt cx="1097652" cy="187364"/>
                          </a:xfrm>
                        </wpg:grpSpPr>
                        <wps:wsp>
                          <wps:cNvPr id="176" name="Content"/>
                          <wps:cNvSpPr>
                            <a:spLocks/>
                          </wps:cNvSpPr>
                          <wps:spPr>
                            <a:xfrm>
                              <a:off x="4370382" y="2115025"/>
                              <a:ext cx="1097652" cy="187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FFFFFF">
                                  <a:lumMod val="50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rgbClr val="4F81BD">
                                <a:shade val="5000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rgbClr val="4F81BD"/>
                            </a:effectRef>
                            <a:fontRef idx="minor">
                              <a:srgbClr val="000000"/>
                            </a:fontRef>
                          </wps:style>
                          <wps:txbx>
                            <w:txbxContent>
                              <w:p w14:paraId="4C290688" w14:textId="77777777" w:rsidR="00CD0816" w:rsidRDefault="00CD0816" w:rsidP="00CD081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Segoe UI" w:eastAsia="Segoe UI" w:hAnsi="Segoe UI" w:cs="Segoe UI"/>
                                    <w:color w:val="000000"/>
                                    <w:kern w:val="24"/>
                                  </w:rPr>
                                  <w:t>text</w:t>
                                </w:r>
                              </w:p>
                            </w:txbxContent>
                          </wps:txbx>
                          <wps:bodyPr lIns="45720" rIns="45720" rtlCol="0" anchor="ctr"/>
                        </wps:wsp>
                        <wps:wsp>
                          <wps:cNvPr id="177" name="DownArrow"/>
                          <wps:cNvSpPr>
                            <a:spLocks noChangeAspect="1"/>
                          </wps:cNvSpPr>
                          <wps:spPr>
                            <a:xfrm rot="10800000">
                              <a:off x="5363745" y="2197804"/>
                              <a:ext cx="69069" cy="39970"/>
                            </a:xfrm>
                            <a:prstGeom prst="triangle">
                              <a:avLst/>
                            </a:prstGeom>
                            <a:solidFill>
                              <a:srgbClr val="FFFFFF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rgbClr val="4F81BD">
                                <a:shade val="5000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rgbClr val="4F81BD"/>
                            </a:effectRef>
                            <a:fontRef idx="minor">
                              <a:srgbClr val="000000"/>
                            </a:fontRef>
                          </wps:style>
                          <wps:bodyPr wrap="square" rtlCol="0" anchor="ctr"/>
                        </wps:wsp>
                      </wpg:wgp>
                      <wps:wsp>
                        <wps:cNvPr id="158" name="Content"/>
                        <wps:cNvSpPr txBox="1"/>
                        <wps:spPr>
                          <a:xfrm>
                            <a:off x="1716297" y="1338115"/>
                            <a:ext cx="664907" cy="4811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C5FD93" w14:textId="5C097C4C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Mô</w:t>
                              </w:r>
                              <w:proofErr w:type="spellEnd"/>
                              <w:r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tả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cách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xử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lý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:</w:t>
                              </w:r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br/>
                              </w:r>
                              <w:r w:rsidRPr="00CD0816">
                                <w:rPr>
                                  <w:rFonts w:ascii="Arial" w:eastAsia="Segoe UI" w:hAnsi="Arial" w:cs="Arial"/>
                                  <w:i/>
                                  <w:iCs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i/>
                                  <w:iCs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nếu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i/>
                                  <w:iCs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i/>
                                  <w:iCs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có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i/>
                                  <w:iCs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i/>
                                  <w:iCs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thể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i/>
                                  <w:iCs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91440" tIns="18288" rIns="91440" bIns="27432" rtlCol="0" anchor="ctr" anchorCtr="0">
                          <a:noAutofit/>
                        </wps:bodyPr>
                      </wps:wsp>
                      <wps:wsp>
                        <wps:cNvPr id="159" name="Content"/>
                        <wps:cNvSpPr txBox="1"/>
                        <wps:spPr>
                          <a:xfrm>
                            <a:off x="1712234" y="967287"/>
                            <a:ext cx="1384935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FA0449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Trạng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thái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mới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91440" tIns="18288" rIns="91440" bIns="27432" rtlCol="0" anchor="ctr" anchorCtr="0">
                          <a:spAutoFit/>
                        </wps:bodyPr>
                      </wps:wsp>
                      <wpg:wgp>
                        <wpg:cNvPr id="160" name="DropdownBox"/>
                        <wpg:cNvGrpSpPr/>
                        <wpg:grpSpPr>
                          <a:xfrm>
                            <a:off x="2388715" y="970188"/>
                            <a:ext cx="708769" cy="125392"/>
                            <a:chOff x="4354787" y="1768717"/>
                            <a:chExt cx="1097652" cy="187364"/>
                          </a:xfrm>
                        </wpg:grpSpPr>
                        <wps:wsp>
                          <wps:cNvPr id="174" name="Content"/>
                          <wps:cNvSpPr>
                            <a:spLocks/>
                          </wps:cNvSpPr>
                          <wps:spPr>
                            <a:xfrm>
                              <a:off x="4354787" y="1768717"/>
                              <a:ext cx="1097652" cy="187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FFFFFF">
                                  <a:lumMod val="50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rgbClr val="4F81BD">
                                <a:shade val="5000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rgbClr val="4F81BD"/>
                            </a:effectRef>
                            <a:fontRef idx="minor">
                              <a:srgbClr val="000000"/>
                            </a:fontRef>
                          </wps:style>
                          <wps:txbx>
                            <w:txbxContent>
                              <w:p w14:paraId="3A16D396" w14:textId="77777777" w:rsidR="00CD0816" w:rsidRDefault="00CD0816" w:rsidP="00CD0816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Segoe UI" w:eastAsia="Segoe UI" w:hAnsi="Segoe UI" w:cs="Segoe UI"/>
                                    <w:color w:val="000000"/>
                                    <w:kern w:val="24"/>
                                  </w:rPr>
                                  <w:t>text</w:t>
                                </w:r>
                              </w:p>
                            </w:txbxContent>
                          </wps:txbx>
                          <wps:bodyPr lIns="45720" rIns="45720" rtlCol="0" anchor="ctr"/>
                        </wps:wsp>
                        <wps:wsp>
                          <wps:cNvPr id="175" name="DownArrow"/>
                          <wps:cNvSpPr>
                            <a:spLocks noChangeAspect="1"/>
                          </wps:cNvSpPr>
                          <wps:spPr>
                            <a:xfrm rot="10800000">
                              <a:off x="5348151" y="1851497"/>
                              <a:ext cx="69069" cy="39971"/>
                            </a:xfrm>
                            <a:prstGeom prst="triangle">
                              <a:avLst/>
                            </a:prstGeom>
                            <a:solidFill>
                              <a:srgbClr val="FFFFFF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rgbClr val="4F81BD">
                                <a:shade val="50000"/>
                              </a:srgbClr>
                            </a:lnRef>
                            <a:fillRef idx="1">
                              <a:srgbClr val="4F81BD"/>
                            </a:fillRef>
                            <a:effectRef idx="0">
                              <a:srgbClr val="4F81BD"/>
                            </a:effectRef>
                            <a:fontRef idx="minor">
                              <a:srgbClr val="000000"/>
                            </a:fontRef>
                          </wps:style>
                          <wps:bodyPr wrap="square" rtlCol="0" anchor="ctr"/>
                        </wps:wsp>
                      </wpg:wgp>
                      <wps:wsp>
                        <wps:cNvPr id="161" name="Line Callout 1 (Border and Accent Bar) 70"/>
                        <wps:cNvSpPr/>
                        <wps:spPr>
                          <a:xfrm>
                            <a:off x="3642192" y="0"/>
                            <a:ext cx="1590213" cy="438876"/>
                          </a:xfrm>
                          <a:prstGeom prst="accentBorderCallout1">
                            <a:avLst>
                              <a:gd name="adj1" fmla="val 18750"/>
                              <a:gd name="adj2" fmla="val -8333"/>
                              <a:gd name="adj3" fmla="val 235011"/>
                              <a:gd name="adj4" fmla="val -53807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DD944D" w14:textId="77777777" w:rsidR="00CD0816" w:rsidRPr="00CD0816" w:rsidRDefault="00CD0816" w:rsidP="00CD081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Tự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động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thay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đổi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theo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Workflow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trạng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000000" w:themeColor="dark1"/>
                                  <w:kern w:val="24"/>
                                  <w:sz w:val="16"/>
                                  <w:szCs w:val="16"/>
                                </w:rPr>
                                <w:t>thái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g:wgp>
                        <wpg:cNvPr id="162" name="List"/>
                        <wpg:cNvGrpSpPr/>
                        <wpg:grpSpPr>
                          <a:xfrm>
                            <a:off x="167618" y="2481173"/>
                            <a:ext cx="4698223" cy="629101"/>
                            <a:chOff x="305585" y="4523344"/>
                            <a:chExt cx="5543979" cy="1533688"/>
                          </a:xfrm>
                        </wpg:grpSpPr>
                        <wpg:grpSp>
                          <wpg:cNvPr id="166" name="Group 166"/>
                          <wpg:cNvGrpSpPr/>
                          <wpg:grpSpPr>
                            <a:xfrm>
                              <a:off x="305585" y="4523344"/>
                              <a:ext cx="5543970" cy="1533688"/>
                              <a:chOff x="305590" y="4523344"/>
                              <a:chExt cx="2395898" cy="756305"/>
                            </a:xfrm>
                          </wpg:grpSpPr>
                          <wps:wsp>
                            <wps:cNvPr id="172" name="Background"/>
                            <wps:cNvSpPr>
                              <a:spLocks/>
                            </wps:cNvSpPr>
                            <wps:spPr>
                              <a:xfrm>
                                <a:off x="305596" y="4523344"/>
                                <a:ext cx="2395892" cy="756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flat" cmpd="sng" algn="ctr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4572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Content"/>
                            <wps:cNvSpPr>
                              <a:spLocks/>
                            </wps:cNvSpPr>
                            <wps:spPr>
                              <a:xfrm>
                                <a:off x="305590" y="4523345"/>
                                <a:ext cx="2354525" cy="584608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rgbClr val="4F81BD">
                                  <a:shade val="50000"/>
                                </a:srgbClr>
                              </a:lnRef>
                              <a:fillRef idx="1">
                                <a:srgbClr val="4F81BD"/>
                              </a:fillRef>
                              <a:effectRef idx="0">
                                <a:srgbClr val="4F81BD"/>
                              </a:effectRef>
                              <a:fontRef idx="minor">
                                <a:srgbClr val="000000"/>
                              </a:fontRef>
                            </wps:style>
                            <wps:txbx>
                              <w:txbxContent>
                                <w:p w14:paraId="7AB493EE" w14:textId="77777777" w:rsidR="00CD0816" w:rsidRDefault="00CD0816" w:rsidP="00CD081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Ngày  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Người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báo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   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Lỗi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dự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kiến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   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Mô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tả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     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Người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sửa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Bắt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đầu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    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Kết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thúc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   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Thời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gian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sửa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Lỗi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kết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luận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    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Mô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000000"/>
                                      <w:kern w:val="24"/>
                                    </w:rPr>
                                    <w:t>tả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lIns="45720" tIns="0" rIns="0" bIns="18288" rtlCol="0" anchor="t" anchorCtr="0">
                              <a:spAutoFit/>
                            </wps:bodyPr>
                          </wps:wsp>
                        </wpg:grpSp>
                        <wpg:grpSp>
                          <wpg:cNvPr id="167" name="Group 167"/>
                          <wpg:cNvGrpSpPr/>
                          <wpg:grpSpPr>
                            <a:xfrm>
                              <a:off x="5753766" y="4523344"/>
                              <a:ext cx="95798" cy="1533688"/>
                              <a:chOff x="5753765" y="4523344"/>
                              <a:chExt cx="95799" cy="3562286"/>
                            </a:xfrm>
                          </wpg:grpSpPr>
                          <wps:wsp>
                            <wps:cNvPr id="168" name="ScrollBar"/>
                            <wps:cNvSpPr>
                              <a:spLocks/>
                            </wps:cNvSpPr>
                            <wps:spPr>
                              <a:xfrm>
                                <a:off x="5753765" y="4523344"/>
                                <a:ext cx="95792" cy="35622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95000"/>
                                </a:srgbClr>
                              </a:solidFill>
                              <a:ln w="3175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rgbClr val="4F81BD">
                                  <a:shade val="50000"/>
                                </a:srgbClr>
                              </a:lnRef>
                              <a:fillRef idx="1001">
                                <a:srgbClr val="000000"/>
                              </a:fillRef>
                              <a:effectRef idx="0">
                                <a:srgbClr val="4F81BD"/>
                              </a:effectRef>
                              <a:fontRef idx="minor">
                                <a:srgbClr val="000000"/>
                              </a:fontRef>
                            </wps:style>
                            <wps:bodyPr lIns="97548" tIns="48774" rIns="97548" bIns="48774" rtlCol="0" anchor="ctr"/>
                          </wps:wsp>
                          <wps:wsp>
                            <wps:cNvPr id="169" name="Slider"/>
                            <wps:cNvSpPr>
                              <a:spLocks/>
                            </wps:cNvSpPr>
                            <wps:spPr>
                              <a:xfrm>
                                <a:off x="5753772" y="5451983"/>
                                <a:ext cx="95792" cy="10764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lumMod val="85000"/>
                                </a:srgbClr>
                              </a:solidFill>
                              <a:ln w="3175">
                                <a:solidFill>
                                  <a:srgbClr val="FFFFFF">
                                    <a:lumMod val="5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rgbClr val="4F81BD">
                                  <a:shade val="50000"/>
                                </a:srgbClr>
                              </a:lnRef>
                              <a:fillRef idx="1">
                                <a:srgbClr val="4F81BD"/>
                              </a:fillRef>
                              <a:effectRef idx="0">
                                <a:srgbClr val="4F81BD"/>
                              </a:effectRef>
                              <a:fontRef idx="minor">
                                <a:srgbClr val="000000"/>
                              </a:fontRef>
                            </wps:style>
                            <wps:bodyPr lIns="97548" tIns="48774" rIns="97548" bIns="48774" rtlCol="0" anchor="ctr"/>
                          </wps:wsp>
                          <wps:wsp>
                            <wps:cNvPr id="170" name="UpArrow"/>
                            <wps:cNvSpPr>
                              <a:spLocks/>
                            </wps:cNvSpPr>
                            <wps:spPr>
                              <a:xfrm>
                                <a:off x="5780944" y="4665461"/>
                                <a:ext cx="41431" cy="19881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FF">
                                  <a:lumMod val="50000"/>
                                  <a:alpha val="99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rgbClr val="4F81BD">
                                  <a:shade val="50000"/>
                                </a:srgbClr>
                              </a:lnRef>
                              <a:fillRef idx="1">
                                <a:srgbClr val="4F81BD"/>
                              </a:fillRef>
                              <a:effectRef idx="0">
                                <a:srgbClr val="4F81BD"/>
                              </a:effectRef>
                              <a:fontRef idx="minor">
                                <a:srgbClr val="000000"/>
                              </a:fontRef>
                            </wps:style>
                            <wps:bodyPr lIns="97548" tIns="48774" rIns="97548" bIns="48774" rtlCol="0" anchor="ctr"/>
                          </wps:wsp>
                          <wps:wsp>
                            <wps:cNvPr id="171" name="DownArrow"/>
                            <wps:cNvSpPr>
                              <a:spLocks/>
                            </wps:cNvSpPr>
                            <wps:spPr>
                              <a:xfrm rot="10800000">
                                <a:off x="5780943" y="7714142"/>
                                <a:ext cx="41431" cy="19881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FF">
                                  <a:lumMod val="50000"/>
                                  <a:alpha val="99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rgbClr val="4F81BD">
                                  <a:shade val="50000"/>
                                </a:srgbClr>
                              </a:lnRef>
                              <a:fillRef idx="1">
                                <a:srgbClr val="4F81BD"/>
                              </a:fillRef>
                              <a:effectRef idx="0">
                                <a:srgbClr val="4F81BD"/>
                              </a:effectRef>
                              <a:fontRef idx="minor">
                                <a:srgbClr val="000000"/>
                              </a:fontRef>
                            </wps:style>
                            <wps:bodyPr lIns="97548" tIns="48774" rIns="97548" bIns="48774" rtlCol="0" anchor="ctr"/>
                          </wps:wsp>
                        </wpg:grpSp>
                      </wpg:wgp>
                      <wps:wsp>
                        <wps:cNvPr id="163" name="Content"/>
                        <wps:cNvSpPr txBox="1"/>
                        <wps:spPr>
                          <a:xfrm>
                            <a:off x="167613" y="2331167"/>
                            <a:ext cx="100838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2E7DD8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Quá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trình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sửa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chữa</w:t>
                              </w:r>
                              <w:proofErr w:type="spellEnd"/>
                            </w:p>
                          </w:txbxContent>
                        </wps:txbx>
                        <wps:bodyPr wrap="none" lIns="91440" tIns="18288" rIns="91440" bIns="27432" rtlCol="0" anchor="ctr" anchorCtr="0">
                          <a:spAutoFit/>
                        </wps:bodyPr>
                      </wps:wsp>
                      <wps:wsp>
                        <wps:cNvPr id="164" name="Content"/>
                        <wps:cNvSpPr/>
                        <wps:spPr>
                          <a:xfrm>
                            <a:off x="4484787" y="712512"/>
                            <a:ext cx="410645" cy="679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rgbClr val="4F81BD">
                              <a:shade val="5000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rgbClr val="4F81BD"/>
                          </a:effectRef>
                          <a:fontRef idx="minor">
                            <a:srgbClr val="000000"/>
                          </a:fontRef>
                        </wps:style>
                        <wps:txbx>
                          <w:txbxContent>
                            <w:p w14:paraId="40A2FBA8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FF0000"/>
                                  <w:kern w:val="24"/>
                                  <w:sz w:val="14"/>
                                  <w:szCs w:val="14"/>
                                </w:rPr>
                                <w:t>Thay</w:t>
                              </w:r>
                              <w:proofErr w:type="spellEnd"/>
                              <w:r w:rsidRPr="00CD0816">
                                <w:rPr>
                                  <w:rFonts w:ascii="Arial" w:eastAsia="Segoe UI" w:hAnsi="Arial" w:cs="Arial"/>
                                  <w:color w:val="FF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eastAsia="Segoe UI" w:hAnsi="Arial" w:cs="Arial"/>
                                  <w:color w:val="FF0000"/>
                                  <w:kern w:val="24"/>
                                  <w:sz w:val="14"/>
                                  <w:szCs w:val="14"/>
                                </w:rPr>
                                <w:t>đổi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5" name="Rounded Rectangular Callout 84"/>
                        <wps:cNvSpPr/>
                        <wps:spPr>
                          <a:xfrm>
                            <a:off x="2178415" y="2720634"/>
                            <a:ext cx="1463777" cy="265783"/>
                          </a:xfrm>
                          <a:prstGeom prst="wedgeRoundRectCallout">
                            <a:avLst>
                              <a:gd name="adj1" fmla="val -94216"/>
                              <a:gd name="adj2" fmla="val 35963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10F74F" w14:textId="77777777" w:rsidR="00CD0816" w:rsidRPr="00CD0816" w:rsidRDefault="00CD0816" w:rsidP="00CD0816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</w:rPr>
                                <w:t>Đổi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</w:rPr>
                                <w:t>màu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</w:rPr>
                                <w:t>của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</w:rPr>
                                <w:t>dòng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</w:rPr>
                                <w:t>theo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</w:rPr>
                                <w:t>mã</w:t>
                              </w:r>
                              <w:proofErr w:type="spellEnd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CD0816">
                                <w:rPr>
                                  <w:rFonts w:ascii="Arial" w:hAnsi="Arial" w:cs="Arial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</w:rPr>
                                <w:t>lỗi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337103" id="Canvas 1" o:spid="_x0000_s1118" editas="canvas" style="width:420.65pt;height:252pt;mso-position-horizontal-relative:char;mso-position-vertical-relative:line" coordsize="5342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">
                <v:shape id="_x0000_s1119" type="#_x0000_t75" style="position:absolute;width:53422;height:32004;visibility:visible;mso-wrap-style:square">
                  <v:fill o:detectmouseclick="t"/>
                  <v:path o:connecttype="none"/>
                </v:shape>
                <v:rect id="Container" o:spid="_x0000_s1120" style="position:absolute;top:22293;width:50228;height:9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" fillcolor="#fde9d9 [665]" strokecolor="#7f7f7f" strokeweight=".25pt">
                  <v:path arrowok="t"/>
                  <v:textbox inset="3.6pt"/>
                </v:rect>
                <v:rect id="Container" o:spid="_x0000_s1121" style="position:absolute;left:31925;top:4628;width:18303;height:17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" fillcolor="#fde9d9 [665]" strokecolor="#7f7f7f" strokeweight=".25pt">
                  <v:path arrowok="t"/>
                  <v:textbox inset="3.6pt"/>
                </v:rect>
                <v:rect id="Container" o:spid="_x0000_s1122" style="position:absolute;top:4699;width:31845;height:17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" fillcolor="#fde9d9 [665]" strokecolor="#7f7f7f" strokeweight=".25pt">
                  <v:path arrowok="t"/>
                  <v:textbox inset="3.6pt"/>
                </v:rect>
                <v:rect id="Content" o:spid="_x0000_s1123" style="position:absolute;left:6599;top:16895;width:4785;height:1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" strokecolor="#bfbfbf" strokeweight="1.5pt">
                  <v:textbox>
                    <w:txbxContent>
                      <w:p w14:paraId="57999D0D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FF0000"/>
                            <w:kern w:val="24"/>
                            <w:sz w:val="14"/>
                            <w:szCs w:val="14"/>
                          </w:rPr>
                          <w:t>Ghi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FF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FF0000"/>
                            <w:kern w:val="24"/>
                            <w:sz w:val="14"/>
                            <w:szCs w:val="14"/>
                          </w:rPr>
                          <w:t>nhận</w:t>
                        </w:r>
                        <w:proofErr w:type="spellEnd"/>
                      </w:p>
                    </w:txbxContent>
                  </v:textbox>
                </v:rect>
                <v:rect id="Content" o:spid="_x0000_s1124" style="position:absolute;left:8494;top:11346;width:7088;height:2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" strokecolor="#bfbfbf" strokeweight="1.5pt"/>
                <v:shape id="Content" o:spid="_x0000_s1125" type="#_x0000_t202" style="position:absolute;left:31922;top:5598;width:9043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" filled="f" stroked="f">
                  <v:textbox style="mso-fit-shape-to-text:t" inset=",1.44pt,,2.16pt">
                    <w:txbxContent>
                      <w:p w14:paraId="35CC7E1D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>Thông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tin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>thiết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>bị</w:t>
                        </w:r>
                        <w:proofErr w:type="spellEnd"/>
                      </w:p>
                    </w:txbxContent>
                  </v:textbox>
                </v:shape>
                <v:shape id="Content" o:spid="_x0000_s1126" type="#_x0000_t202" style="position:absolute;left:33410;top:6826;width:10325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" filled="f" stroked="f">
                  <v:textbox style="mso-fit-shape-to-text:t" inset=",1.44pt,,2.16pt">
                    <w:txbxContent>
                      <w:p w14:paraId="50454B0E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Mã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số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:…</w:t>
                        </w:r>
                        <w:proofErr w:type="gram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……………..</w:t>
                        </w:r>
                      </w:p>
                    </w:txbxContent>
                  </v:textbox>
                </v:shape>
                <v:shape id="Content" o:spid="_x0000_s1127" type="#_x0000_t202" style="position:absolute;left:33396;top:11257;width:7067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" filled="f" stroked="f">
                  <v:textbox style="mso-fit-shape-to-text:t" inset=",1.44pt,,2.16pt">
                    <w:txbxContent>
                      <w:p w14:paraId="02608042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Thuộc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group:</w:t>
                        </w:r>
                      </w:p>
                    </w:txbxContent>
                  </v:textbox>
                </v:shape>
                <v:shape id="Content" o:spid="_x0000_s1128" type="#_x0000_t202" style="position:absolute;left:33433;top:12618;width:9633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" filled="f" stroked="f">
                  <v:textbox style="mso-fit-shape-to-text:t" inset=",1.44pt,,2.16pt">
                    <w:txbxContent>
                      <w:p w14:paraId="3AFC5D08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Thuộc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phân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xưởng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:</w:t>
                        </w:r>
                      </w:p>
                    </w:txbxContent>
                  </v:textbox>
                </v:shape>
                <v:shape id="Content" o:spid="_x0000_s1129" type="#_x0000_t202" style="position:absolute;left:33396;top:8092;width:9931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" filled="f" stroked="f">
                  <v:textbox style="mso-fit-shape-to-text:t" inset=",1.44pt,,2.16pt">
                    <w:txbxContent>
                      <w:p w14:paraId="0C20587D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Ngày </w:t>
                        </w:r>
                        <w:proofErr w:type="spellStart"/>
                        <w:proofErr w:type="gram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mua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:…</w:t>
                        </w:r>
                        <w:proofErr w:type="gram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……….</w:t>
                        </w:r>
                      </w:p>
                    </w:txbxContent>
                  </v:textbox>
                </v:shape>
                <v:shape id="Content" o:spid="_x0000_s1130" type="#_x0000_t202" style="position:absolute;left:33396;top:9358;width:11220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" filled="f" stroked="f">
                  <v:textbox style="mso-fit-shape-to-text:t" inset=",1.44pt,,2.16pt">
                    <w:txbxContent>
                      <w:p w14:paraId="668CA2C7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Hạn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bảo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hành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:…</w:t>
                        </w:r>
                        <w:proofErr w:type="gram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………</w:t>
                        </w:r>
                      </w:p>
                    </w:txbxContent>
                  </v:textbox>
                </v:shape>
                <v:shape id="Content" o:spid="_x0000_s1131" type="#_x0000_t202" style="position:absolute;left:1676;top:6329;width:9093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" filled="f" stroked="f">
                  <v:textbox style="mso-fit-shape-to-text:t" inset=",1.44pt,,2.16pt">
                    <w:txbxContent>
                      <w:p w14:paraId="319A6BE4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>Báo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>thiết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>bị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>hỏng</w:t>
                        </w:r>
                        <w:proofErr w:type="spellEnd"/>
                      </w:p>
                    </w:txbxContent>
                  </v:textbox>
                </v:shape>
                <v:shape id="Content" o:spid="_x0000_s1132" type="#_x0000_t202" style="position:absolute;left:33536;top:16322;width:11817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" filled="f" stroked="f">
                  <v:textbox style="mso-fit-shape-to-text:t" inset=",1.44pt,,2.16pt">
                    <w:txbxContent>
                      <w:p w14:paraId="54A525A4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Số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sự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cố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hỏng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hóc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:…</w:t>
                        </w:r>
                        <w:proofErr w:type="gram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…..</w:t>
                        </w:r>
                      </w:p>
                    </w:txbxContent>
                  </v:textbox>
                </v:shape>
                <v:shape id="Content" o:spid="_x0000_s1133" type="#_x0000_t202" style="position:absolute;left:33519;top:17915;width:19513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" filled="f" stroked="f">
                  <v:textbox style="mso-fit-shape-to-text:t" inset=",1.44pt,,2.16pt">
                    <w:txbxContent>
                      <w:p w14:paraId="251C636B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Lần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sự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cố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gần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đây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: dd/mm/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yy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, …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ngày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trước</w:t>
                        </w:r>
                        <w:proofErr w:type="spellEnd"/>
                      </w:p>
                    </w:txbxContent>
                  </v:textbox>
                </v:shape>
                <v:shape id="Content" o:spid="_x0000_s1134" type="#_x0000_t202" style="position:absolute;left:32392;top:14733;width:5785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" filled="f" stroked="f">
                  <v:textbox style="mso-fit-shape-to-text:t" inset=",1.44pt,,2.16pt">
                    <w:txbxContent>
                      <w:p w14:paraId="3E2241AC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>Thống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>kê</w:t>
                        </w:r>
                        <w:proofErr w:type="spellEnd"/>
                      </w:p>
                    </w:txbxContent>
                  </v:textbox>
                </v:shape>
                <v:shape id="Content" o:spid="_x0000_s1135" type="#_x0000_t202" style="position:absolute;left:33519;top:19498;width:17932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" filled="f" stroked="f">
                  <v:textbox style="mso-fit-shape-to-text:t" inset=",1.44pt,,2.16pt">
                    <w:txbxContent>
                      <w:p w14:paraId="6B82A2D4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Thời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gian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tb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giữa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2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lần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sửa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(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MTBR</w:t>
                        </w:r>
                        <w:proofErr w:type="spellEnd"/>
                        <w:proofErr w:type="gram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):…</w:t>
                        </w:r>
                        <w:proofErr w:type="gram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…</w:t>
                        </w:r>
                      </w:p>
                    </w:txbxContent>
                  </v:textbox>
                </v:shape>
                <v:rect id="Rectangle 145" o:spid="_x0000_s1136" style="position:absolute;left:33526;top:20773;width:15608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" filled="f" stroked="f">
                  <v:textbox style="mso-fit-shape-to-text:t">
                    <w:txbxContent>
                      <w:p w14:paraId="4A9286A3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Thời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gian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tb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để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sửa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(MTBF): </w:t>
                        </w:r>
                        <w:proofErr w:type="gram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…..</w:t>
                        </w:r>
                        <w:proofErr w:type="gram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…</w:t>
                        </w:r>
                      </w:p>
                    </w:txbxContent>
                  </v:textbox>
                </v:rect>
                <v:shape id="Content" o:spid="_x0000_s1137" type="#_x0000_t202" style="position:absolute;left:1731;top:7987;width:12460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" filled="f" stroked="f">
                  <v:textbox inset=",1.44pt,,2.16pt">
                    <w:txbxContent>
                      <w:p w14:paraId="50814886" w14:textId="64879490" w:rsidR="00CD0816" w:rsidRPr="00CD0816" w:rsidRDefault="00CD0816" w:rsidP="00CD0816">
                        <w:pPr>
                          <w:jc w:val="lef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Người</w:t>
                        </w:r>
                        <w:proofErr w:type="spellEnd"/>
                        <w:r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báo</w:t>
                        </w:r>
                        <w:proofErr w:type="spellEnd"/>
                        <w:proofErr w:type="gram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lỗi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:…………………………..</w:t>
                        </w:r>
                      </w:p>
                    </w:txbxContent>
                  </v:textbox>
                </v:shape>
                <v:shape id="Content" o:spid="_x0000_s1138" type="#_x0000_t202" style="position:absolute;left:1645;top:9500;width:8014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" filled="f" stroked="f">
                  <v:textbox style="mso-fit-shape-to-text:t" inset=",1.44pt,,2.16pt">
                    <w:txbxContent>
                      <w:p w14:paraId="12EB438B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Mã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lỗi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dự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đoán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:</w:t>
                        </w:r>
                      </w:p>
                    </w:txbxContent>
                  </v:textbox>
                </v:shape>
                <v:group id="DropdownBox" o:spid="_x0000_s1139" style="position:absolute;left:8494;top:9402;width:7088;height:1254" coordorigin="15486,17140" coordsize="10976,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Content" o:spid="_x0000_s1140" style="position:absolute;left:15486;top:17140;width:10976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" strokecolor="#7f7f7f" strokeweight=".25pt">
                    <v:path arrowok="t"/>
                    <v:textbox inset="3.6pt,,3.6pt">
                      <w:txbxContent>
                        <w:p w14:paraId="72764BE7" w14:textId="77777777" w:rsidR="00CD0816" w:rsidRDefault="00CD0816" w:rsidP="00CD081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egoe UI" w:eastAsia="Segoe UI" w:hAnsi="Segoe UI" w:cs="Segoe UI"/>
                              <w:color w:val="000000"/>
                              <w:kern w:val="24"/>
                            </w:rPr>
                            <w:t>text</w:t>
                          </w:r>
                        </w:p>
                      </w:txbxContent>
                    </v:textbox>
                  </v: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DownArrow" o:spid="_x0000_s1141" type="#_x0000_t5" style="position:absolute;left:25419;top:17968;width:691;height:4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" fillcolor="#bfbfbf" stroked="f" strokeweight="2pt">
                    <o:lock v:ext="edit" aspectratio="t"/>
                  </v:shape>
                </v:group>
                <v:shape id="Content" o:spid="_x0000_s1142" type="#_x0000_t202" style="position:absolute;left:1731;top:11180;width:6527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" filled="f" stroked="f">
                  <v:textbox style="mso-fit-shape-to-text:t" inset=",1.44pt,,2.16pt">
                    <w:txbxContent>
                      <w:p w14:paraId="0A75C282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Mô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tả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sự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cố</w:t>
                        </w:r>
                        <w:proofErr w:type="spellEnd"/>
                      </w:p>
                    </w:txbxContent>
                  </v:textbox>
                </v:shape>
                <v:shape id="Content" o:spid="_x0000_s1143" type="#_x0000_t202" style="position:absolute;left:20037;top:6329;width:8553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" filled="f" stroked="f">
                  <v:textbox style="mso-fit-shape-to-text:t" inset=",1.44pt,,2.16pt">
                    <w:txbxContent>
                      <w:p w14:paraId="3F61BEAB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>Báo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>sửa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>thiết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>bị</w:t>
                        </w:r>
                        <w:proofErr w:type="spellEnd"/>
                      </w:p>
                    </w:txbxContent>
                  </v:textbox>
                </v:shape>
                <v:line id="Straight Connector 151" o:spid="_x0000_s1144" style="position:absolute;visibility:visible;mso-wrap-style:square" from="16689,5259" to="16689,1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" strokecolor="#4579b8 [3044]"/>
                <v:shape id="Content" o:spid="_x0000_s1145" type="#_x0000_t202" style="position:absolute;left:1634;top:14409;width:20790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" filled="f" stroked="f">
                  <v:textbox style="mso-fit-shape-to-text:t" inset=",1.44pt,,2.16pt">
                    <w:txbxContent>
                      <w:p w14:paraId="4E61884F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Thời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gian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:…</w:t>
                        </w:r>
                        <w:proofErr w:type="gram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………………………………………...</w:t>
                        </w:r>
                      </w:p>
                    </w:txbxContent>
                  </v:textbox>
                </v:shape>
                <v:rect id="Content" o:spid="_x0000_s1146" style="position:absolute;left:21784;top:16893;width:4785;height:1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" strokecolor="#bfbfbf" strokeweight="1.5pt">
                  <v:textbox>
                    <w:txbxContent>
                      <w:p w14:paraId="309568AD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FF0000"/>
                            <w:kern w:val="24"/>
                            <w:sz w:val="14"/>
                            <w:szCs w:val="14"/>
                          </w:rPr>
                          <w:t>Ghi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FF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FF0000"/>
                            <w:kern w:val="24"/>
                            <w:sz w:val="14"/>
                            <w:szCs w:val="14"/>
                          </w:rPr>
                          <w:t>nhận</w:t>
                        </w:r>
                        <w:proofErr w:type="spellEnd"/>
                      </w:p>
                    </w:txbxContent>
                  </v:textbox>
                </v:rect>
                <v:rect id="Content" o:spid="_x0000_s1147" style="position:absolute;left:23972;top:13480;width:7088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" strokecolor="#bfbfbf" strokeweight="1.5pt"/>
                <v:shape id="Content" o:spid="_x0000_s1148" type="#_x0000_t202" style="position:absolute;left:17295;top:8297;width:13850;height:3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" filled="f" stroked="f">
                  <v:textbox style="mso-fit-shape-to-text:t" inset=",1.44pt,,2.16pt">
                    <w:txbxContent>
                      <w:p w14:paraId="08E99B47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Người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sửa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: ………………………</w:t>
                        </w:r>
                        <w:proofErr w:type="gram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…..</w:t>
                        </w:r>
                        <w:proofErr w:type="gramEnd"/>
                      </w:p>
                    </w:txbxContent>
                  </v:textbox>
                </v:shape>
                <v:shape id="Content" o:spid="_x0000_s1149" type="#_x0000_t202" style="position:absolute;left:17122;top:11699;width:7810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" filled="f" stroked="f">
                  <v:textbox style="mso-fit-shape-to-text:t" inset=",1.44pt,,2.16pt">
                    <w:txbxContent>
                      <w:p w14:paraId="7FD79B87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Mã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lỗi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kết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luận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:</w:t>
                        </w:r>
                      </w:p>
                    </w:txbxContent>
                  </v:textbox>
                </v:shape>
                <v:group id="DropdownBox" o:spid="_x0000_s1150" style="position:absolute;left:23972;top:11601;width:7088;height:1254" coordorigin="43703,21150" coordsize="10976,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rect id="Content" o:spid="_x0000_s1151" style="position:absolute;left:43703;top:21150;width:10977;height:1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" strokecolor="#7f7f7f" strokeweight=".25pt">
                    <v:path arrowok="t"/>
                    <v:textbox inset="3.6pt,,3.6pt">
                      <w:txbxContent>
                        <w:p w14:paraId="4C290688" w14:textId="77777777" w:rsidR="00CD0816" w:rsidRDefault="00CD0816" w:rsidP="00CD081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egoe UI" w:eastAsia="Segoe UI" w:hAnsi="Segoe UI" w:cs="Segoe UI"/>
                              <w:color w:val="000000"/>
                              <w:kern w:val="24"/>
                            </w:rPr>
                            <w:t>text</w:t>
                          </w:r>
                        </w:p>
                      </w:txbxContent>
                    </v:textbox>
                  </v:rect>
                  <v:shape id="DownArrow" o:spid="_x0000_s1152" type="#_x0000_t5" style="position:absolute;left:53637;top:21978;width:691;height:3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" fillcolor="#bfbfbf" stroked="f" strokeweight="2pt">
                    <o:lock v:ext="edit" aspectratio="t"/>
                  </v:shape>
                </v:group>
                <v:shape id="Content" o:spid="_x0000_s1153" type="#_x0000_t202" style="position:absolute;left:17162;top:13381;width:6650;height:4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" filled="f" stroked="f">
                  <v:textbox inset=",1.44pt,,2.16pt">
                    <w:txbxContent>
                      <w:p w14:paraId="6DC5FD93" w14:textId="5C097C4C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6"/>
                            <w:szCs w:val="16"/>
                          </w:rPr>
                          <w:t>Mô</w:t>
                        </w:r>
                        <w:proofErr w:type="spellEnd"/>
                        <w:r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6"/>
                            <w:szCs w:val="16"/>
                          </w:rPr>
                          <w:t>tả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6"/>
                            <w:szCs w:val="16"/>
                          </w:rPr>
                          <w:t>cách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6"/>
                            <w:szCs w:val="16"/>
                          </w:rPr>
                          <w:t>xử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6"/>
                            <w:szCs w:val="16"/>
                          </w:rPr>
                          <w:t>lý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6"/>
                            <w:szCs w:val="16"/>
                          </w:rPr>
                          <w:t>:</w:t>
                        </w:r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6"/>
                            <w:szCs w:val="16"/>
                          </w:rPr>
                          <w:br/>
                        </w:r>
                        <w:r w:rsidRPr="00CD0816">
                          <w:rPr>
                            <w:rFonts w:ascii="Arial" w:eastAsia="Segoe UI" w:hAnsi="Arial" w:cs="Arial"/>
                            <w:i/>
                            <w:iCs/>
                            <w:color w:val="000000"/>
                            <w:kern w:val="24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i/>
                            <w:iCs/>
                            <w:color w:val="000000"/>
                            <w:kern w:val="24"/>
                            <w:sz w:val="16"/>
                            <w:szCs w:val="16"/>
                          </w:rPr>
                          <w:t>nếu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i/>
                            <w:iCs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i/>
                            <w:iCs/>
                            <w:color w:val="000000"/>
                            <w:kern w:val="24"/>
                            <w:sz w:val="16"/>
                            <w:szCs w:val="16"/>
                          </w:rPr>
                          <w:t>có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i/>
                            <w:iCs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i/>
                            <w:iCs/>
                            <w:color w:val="000000"/>
                            <w:kern w:val="24"/>
                            <w:sz w:val="16"/>
                            <w:szCs w:val="16"/>
                          </w:rPr>
                          <w:t>thể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i/>
                            <w:iCs/>
                            <w:color w:val="000000"/>
                            <w:kern w:val="24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Content" o:spid="_x0000_s1154" type="#_x0000_t202" style="position:absolute;left:17122;top:9672;width:13849;height:2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" filled="f" stroked="f">
                  <v:textbox style="mso-fit-shape-to-text:t" inset=",1.44pt,,2.16pt">
                    <w:txbxContent>
                      <w:p w14:paraId="5AFA0449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Trạng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thái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mới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000000"/>
                            <w:kern w:val="24"/>
                            <w:sz w:val="14"/>
                            <w:szCs w:val="14"/>
                          </w:rPr>
                          <w:t>:</w:t>
                        </w:r>
                      </w:p>
                    </w:txbxContent>
                  </v:textbox>
                </v:shape>
                <v:group id="DropdownBox" o:spid="_x0000_s1155" style="position:absolute;left:23887;top:9701;width:7087;height:1254" coordorigin="43547,17687" coordsize="10976,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rect id="Content" o:spid="_x0000_s1156" style="position:absolute;left:43547;top:17687;width:10977;height:1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" strokecolor="#7f7f7f" strokeweight=".25pt">
                    <v:path arrowok="t"/>
                    <v:textbox inset="3.6pt,,3.6pt">
                      <w:txbxContent>
                        <w:p w14:paraId="3A16D396" w14:textId="77777777" w:rsidR="00CD0816" w:rsidRDefault="00CD0816" w:rsidP="00CD081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egoe UI" w:eastAsia="Segoe UI" w:hAnsi="Segoe UI" w:cs="Segoe UI"/>
                              <w:color w:val="000000"/>
                              <w:kern w:val="24"/>
                            </w:rPr>
                            <w:t>text</w:t>
                          </w:r>
                        </w:p>
                      </w:txbxContent>
                    </v:textbox>
                  </v:rect>
                  <v:shape id="DownArrow" o:spid="_x0000_s1157" type="#_x0000_t5" style="position:absolute;left:53481;top:18514;width:691;height:4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" fillcolor="#bfbfbf" stroked="f" strokeweight="2pt">
                    <o:lock v:ext="edit" aspectratio="t"/>
                  </v:shape>
                </v:group>
                <v:shapetype id="_x0000_t50" coordsize="21600,21600" o:spt="50" adj="-8280,24300,-1800,4050" path="m@0@1l@2@3nfem@2,l@2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/>
                </v:shapetype>
                <v:shape id="Line Callout 1 (Border and Accent Bar) 70" o:spid="_x0000_s1158" type="#_x0000_t50" style="position:absolute;left:36421;width:15903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" adj="-11622,50762" fillcolor="white [3201]" strokecolor="#4f81bd [3204]" strokeweight="2pt">
                  <v:textbox>
                    <w:txbxContent>
                      <w:p w14:paraId="6FDD944D" w14:textId="77777777" w:rsidR="00CD0816" w:rsidRPr="00CD0816" w:rsidRDefault="00CD0816" w:rsidP="00CD081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CD0816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Tự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động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thay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đổi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theo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 Workflow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trạng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000000" w:themeColor="dark1"/>
                            <w:kern w:val="24"/>
                            <w:sz w:val="16"/>
                            <w:szCs w:val="16"/>
                          </w:rPr>
                          <w:t>thái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group id="List" o:spid="_x0000_s1159" style="position:absolute;left:1676;top:24811;width:46982;height:6291" coordorigin="3055,45233" coordsize="55439,15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group id="Group 166" o:spid="_x0000_s1160" style="position:absolute;left:3055;top:45233;width:55440;height:15337" coordorigin="3055,45233" coordsize="23958,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rect id="Background" o:spid="_x0000_s1161" style="position:absolute;left:3055;top:45233;width:23959;height:7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" strokecolor="#7f7f7f" strokeweight=".25pt">
                      <v:path arrowok="t"/>
                      <v:textbox inset="3.6pt,0,,0"/>
                    </v:rect>
                    <v:rect id="Content" o:spid="_x0000_s1162" style="position:absolute;left:3055;top:45233;width:23546;height:5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" filled="f" stroked="f" strokeweight=".25pt">
                      <v:textbox style="mso-fit-shape-to-text:t" inset="3.6pt,0,0,1.44pt">
                        <w:txbxContent>
                          <w:p w14:paraId="7AB493EE" w14:textId="77777777" w:rsidR="00CD0816" w:rsidRDefault="00CD0816" w:rsidP="00CD08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Ngày  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Lỗi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kiến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tả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Bắt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thúc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Lỗi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luận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00000"/>
                                <w:kern w:val="24"/>
                              </w:rPr>
                              <w:t>tả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 167" o:spid="_x0000_s1163" style="position:absolute;left:57537;top:45233;width:958;height:15337" coordorigin="57537,45233" coordsize="957,3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<v:rect id="ScrollBar" o:spid="_x0000_s1164" style="position:absolute;left:57537;top:45233;width:958;height:35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" fillcolor="#f2f2f2" strokecolor="#7f7f7f" strokeweight=".25pt">
                      <v:path arrowok="t"/>
                      <v:textbox inset="2.70967mm,1.3548mm,2.70967mm,1.3548mm"/>
                    </v:rect>
                    <v:rect id="Slider" o:spid="_x0000_s1165" style="position:absolute;left:57537;top:54519;width:958;height:10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" fillcolor="#d9d9d9" strokecolor="#7f7f7f" strokeweight=".25pt">
                      <v:path arrowok="t"/>
                      <v:textbox inset="2.70967mm,1.3548mm,2.70967mm,1.3548mm"/>
                    </v:rect>
                    <v:shape id="UpArrow" o:spid="_x0000_s1166" type="#_x0000_t5" style="position:absolute;left:57809;top:46654;width:414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" fillcolor="#7f7f7f" stroked="f" strokeweight="2pt">
                      <v:fill opacity="64764f"/>
                      <v:textbox inset="2.70967mm,1.3548mm,2.70967mm,1.3548mm"/>
                    </v:shape>
                    <v:shape id="DownArrow" o:spid="_x0000_s1167" type="#_x0000_t5" style="position:absolute;left:57809;top:77141;width:414;height:198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" fillcolor="#7f7f7f" stroked="f" strokeweight="2pt">
                      <v:fill opacity="64764f"/>
                      <v:textbox inset="2.70967mm,1.3548mm,2.70967mm,1.3548mm"/>
                    </v:shape>
                  </v:group>
                </v:group>
                <v:shape id="Content" o:spid="_x0000_s1168" type="#_x0000_t202" style="position:absolute;left:1676;top:23311;width:10083;height:23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" filled="f" stroked="f">
                  <v:textbox style="mso-fit-shape-to-text:t" inset=",1.44pt,,2.16pt">
                    <w:txbxContent>
                      <w:p w14:paraId="7E2E7DD8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>Quá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>trình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>sửa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b/>
                            <w:bCs/>
                            <w:color w:val="000000"/>
                            <w:kern w:val="24"/>
                            <w:sz w:val="14"/>
                            <w:szCs w:val="14"/>
                          </w:rPr>
                          <w:t>chữa</w:t>
                        </w:r>
                        <w:proofErr w:type="spellEnd"/>
                      </w:p>
                    </w:txbxContent>
                  </v:textbox>
                </v:shape>
                <v:rect id="Content" o:spid="_x0000_s1169" style="position:absolute;left:44847;top:7125;width:4107;height:6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" strokecolor="#bfbfbf" strokeweight="1.5pt">
                  <v:textbox>
                    <w:txbxContent>
                      <w:p w14:paraId="40A2FBA8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FF0000"/>
                            <w:kern w:val="24"/>
                            <w:sz w:val="14"/>
                            <w:szCs w:val="14"/>
                          </w:rPr>
                          <w:t>Thay</w:t>
                        </w:r>
                        <w:proofErr w:type="spellEnd"/>
                        <w:r w:rsidRPr="00CD0816">
                          <w:rPr>
                            <w:rFonts w:ascii="Arial" w:eastAsia="Segoe UI" w:hAnsi="Arial" w:cs="Arial"/>
                            <w:color w:val="FF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eastAsia="Segoe UI" w:hAnsi="Arial" w:cs="Arial"/>
                            <w:color w:val="FF0000"/>
                            <w:kern w:val="24"/>
                            <w:sz w:val="14"/>
                            <w:szCs w:val="14"/>
                          </w:rPr>
                          <w:t>đổi</w:t>
                        </w:r>
                        <w:proofErr w:type="spellEnd"/>
                      </w:p>
                    </w:txbxContent>
                  </v:textbox>
                </v:rect>
                <v:shape id="Rounded Rectangular Callout 84" o:spid="_x0000_s1170" type="#_x0000_t62" style="position:absolute;left:21784;top:27206;width:14637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" adj="-9551,18568" fillcolor="#4f81bd [3204]" strokecolor="#243f60 [1604]" strokeweight="2pt">
                  <v:textbox>
                    <w:txbxContent>
                      <w:p w14:paraId="4310F74F" w14:textId="77777777" w:rsidR="00CD0816" w:rsidRPr="00CD0816" w:rsidRDefault="00CD0816" w:rsidP="00CD0816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  <w:sz w:val="14"/>
                            <w:szCs w:val="14"/>
                          </w:rPr>
                          <w:t>Đổi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  <w:sz w:val="14"/>
                            <w:szCs w:val="14"/>
                          </w:rPr>
                          <w:t>màu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  <w:sz w:val="14"/>
                            <w:szCs w:val="14"/>
                          </w:rPr>
                          <w:t>của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  <w:sz w:val="14"/>
                            <w:szCs w:val="14"/>
                          </w:rPr>
                          <w:t>dòng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  <w:sz w:val="14"/>
                            <w:szCs w:val="14"/>
                          </w:rPr>
                          <w:t>theo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  <w:sz w:val="14"/>
                            <w:szCs w:val="14"/>
                          </w:rPr>
                          <w:t>mã</w:t>
                        </w:r>
                        <w:proofErr w:type="spellEnd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CD0816">
                          <w:rPr>
                            <w:rFonts w:ascii="Arial" w:hAnsi="Arial" w:cs="Arial"/>
                            <w:color w:val="FFFFFF" w:themeColor="light1"/>
                            <w:kern w:val="24"/>
                            <w:sz w:val="14"/>
                            <w:szCs w:val="14"/>
                          </w:rPr>
                          <w:t>lỗi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CD1508" w14:textId="2485539D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2"/>
      <w:proofErr w:type="spellEnd"/>
    </w:p>
    <w:p w14:paraId="29E5834E" w14:textId="29B5606C" w:rsidR="002F624E" w:rsidRPr="002F624E" w:rsidRDefault="002F624E" w:rsidP="002F624E">
      <w:pPr>
        <w:rPr>
          <w:lang w:eastAsia="en-US" w:bidi="ar-SA"/>
        </w:rPr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2E40C69C" wp14:editId="420EECA4">
                <wp:extent cx="5486400" cy="2662732"/>
                <wp:effectExtent l="0" t="0" r="1905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4" name="Content Placeholder 4"/>
                        <wps:cNvSpPr txBox="1">
                          <a:spLocks/>
                        </wps:cNvSpPr>
                        <wps:spPr>
                          <a:xfrm>
                            <a:off x="2587126" y="1160261"/>
                            <a:ext cx="1154363" cy="10123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0F83B1F" w14:textId="77777777" w:rsidR="002F624E" w:rsidRPr="002F624E" w:rsidRDefault="002F624E" w:rsidP="002F624E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MEC_Machine</w:t>
                              </w:r>
                              <w:proofErr w:type="spellEnd"/>
                            </w:p>
                            <w:p w14:paraId="5E00E555" w14:textId="77777777" w:rsidR="002F624E" w:rsidRPr="002F624E" w:rsidRDefault="002F624E" w:rsidP="002F624E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ID:</w:t>
                              </w:r>
                            </w:p>
                            <w:p w14:paraId="636ADC3F" w14:textId="77777777" w:rsidR="002F624E" w:rsidRPr="002F624E" w:rsidRDefault="002F624E" w:rsidP="002F624E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TypeID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Loại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máy</w:t>
                              </w:r>
                              <w:proofErr w:type="spellEnd"/>
                            </w:p>
                            <w:p w14:paraId="15904C15" w14:textId="77777777" w:rsidR="002F624E" w:rsidRPr="002F624E" w:rsidRDefault="002F624E" w:rsidP="002F624E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GroupID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thuộc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group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SX</w:t>
                              </w:r>
                              <w:proofErr w:type="spellEnd"/>
                            </w:p>
                            <w:p w14:paraId="5BC38A62" w14:textId="77777777" w:rsidR="002F624E" w:rsidRPr="002F624E" w:rsidRDefault="002F624E" w:rsidP="002F624E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Location: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tọa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độ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trên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bản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đồ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phân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xưởng</w:t>
                              </w:r>
                              <w:proofErr w:type="spellEnd"/>
                            </w:p>
                          </w:txbxContent>
                        </wps:txbx>
                        <wps:bodyPr vert="horz" lIns="91440" tIns="45720" rIns="91440" bIns="45720" rtlCol="0">
                          <a:normAutofit/>
                        </wps:bodyPr>
                      </wps:wsp>
                      <wps:wsp>
                        <wps:cNvPr id="195" name="Content Placeholder 4"/>
                        <wps:cNvSpPr txBox="1">
                          <a:spLocks/>
                        </wps:cNvSpPr>
                        <wps:spPr>
                          <a:xfrm>
                            <a:off x="4115452" y="22274"/>
                            <a:ext cx="1370948" cy="6760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66596CA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MEC_MachineInfo</w:t>
                              </w:r>
                              <w:proofErr w:type="spellEnd"/>
                            </w:p>
                            <w:p w14:paraId="4256937B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ID:</w:t>
                              </w:r>
                            </w:p>
                            <w:p w14:paraId="0E64B632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SN: </w:t>
                              </w:r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Serial Number</w:t>
                              </w:r>
                            </w:p>
                            <w:p w14:paraId="48AE4DD7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Warranty: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Thời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hạn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bảo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hành</w:t>
                              </w:r>
                              <w:proofErr w:type="spellEnd"/>
                            </w:p>
                            <w:p w14:paraId="61ED1B5A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…………………….</w:t>
                              </w:r>
                            </w:p>
                          </w:txbxContent>
                        </wps:txbx>
                        <wps:bodyPr vert="horz" lIns="91440" tIns="45720" rIns="91440" bIns="45720" rtlCol="0">
                          <a:normAutofit/>
                        </wps:bodyPr>
                      </wps:wsp>
                      <wps:wsp>
                        <wps:cNvPr id="196" name="Content Placeholder 4"/>
                        <wps:cNvSpPr txBox="1">
                          <a:spLocks/>
                        </wps:cNvSpPr>
                        <wps:spPr>
                          <a:xfrm>
                            <a:off x="4115452" y="804092"/>
                            <a:ext cx="1370948" cy="5454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01A1EBC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MEC_MachineType</w:t>
                              </w:r>
                              <w:proofErr w:type="spellEnd"/>
                            </w:p>
                            <w:p w14:paraId="2519DA28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ID:</w:t>
                              </w:r>
                            </w:p>
                            <w:p w14:paraId="6BD2EB6C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Name: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Tên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loại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máy</w:t>
                              </w:r>
                              <w:proofErr w:type="spellEnd"/>
                            </w:p>
                            <w:p w14:paraId="159E8599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Image: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Ảnh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kèm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theo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loại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máy</w:t>
                              </w:r>
                              <w:proofErr w:type="spellEnd"/>
                            </w:p>
                          </w:txbxContent>
                        </wps:txbx>
                        <wps:bodyPr vert="horz" lIns="91440" tIns="45720" rIns="91440" bIns="45720" rtlCol="0">
                          <a:normAutofit fontScale="92500"/>
                        </wps:bodyPr>
                      </wps:wsp>
                      <wps:wsp>
                        <wps:cNvPr id="197" name="Content Placeholder 4"/>
                        <wps:cNvSpPr txBox="1">
                          <a:spLocks/>
                        </wps:cNvSpPr>
                        <wps:spPr>
                          <a:xfrm>
                            <a:off x="4116853" y="1455244"/>
                            <a:ext cx="1369547" cy="10530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0F6F5C1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MEC_MachineStatus</w:t>
                              </w:r>
                              <w:proofErr w:type="spellEnd"/>
                            </w:p>
                            <w:p w14:paraId="0D3EB2E0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ID:</w:t>
                              </w:r>
                            </w:p>
                            <w:p w14:paraId="3960F2F9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Name: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Tên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trạng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thái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57560BC1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 - 0: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Chưa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sử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dụng</w:t>
                              </w:r>
                              <w:proofErr w:type="spellEnd"/>
                            </w:p>
                            <w:p w14:paraId="1B0DC807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 - 1: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Đang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sử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dụng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tốt</w:t>
                              </w:r>
                              <w:proofErr w:type="spellEnd"/>
                            </w:p>
                            <w:p w14:paraId="7ABF7102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 - 2: Đăng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kí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sửa</w:t>
                              </w:r>
                              <w:proofErr w:type="spellEnd"/>
                            </w:p>
                            <w:p w14:paraId="1D5F49F9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 - 3: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Đang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sửa</w:t>
                              </w:r>
                              <w:proofErr w:type="spellEnd"/>
                            </w:p>
                            <w:p w14:paraId="6BA58CD4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 - 7: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Hỏng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100%,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bỏ</w:t>
                              </w:r>
                              <w:proofErr w:type="spellEnd"/>
                            </w:p>
                            <w:p w14:paraId="491883C5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 - 8: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Đang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chờ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thanh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lý</w:t>
                              </w:r>
                              <w:proofErr w:type="spellEnd"/>
                            </w:p>
                            <w:p w14:paraId="4C8405FD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 - 9: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Đã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thanh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lý</w:t>
                              </w:r>
                              <w:proofErr w:type="spellEnd"/>
                            </w:p>
                            <w:p w14:paraId="7FE6AA8D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 - 1000: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Mã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báo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hỏng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không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rõ</w:t>
                              </w:r>
                              <w:proofErr w:type="spellEnd"/>
                            </w:p>
                            <w:p w14:paraId="4F29D5CA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 -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1xxx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Các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mã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báo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hỏng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cụ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thể</w:t>
                              </w:r>
                              <w:proofErr w:type="spellEnd"/>
                            </w:p>
                          </w:txbxContent>
                        </wps:txbx>
                        <wps:bodyPr vert="horz" lIns="91440" tIns="45720" rIns="91440" bIns="45720" rtlCol="0">
                          <a:normAutofit fontScale="85000" lnSpcReduction="20000"/>
                        </wps:bodyPr>
                      </wps:wsp>
                      <wps:wsp>
                        <wps:cNvPr id="198" name="Content Placeholder 4"/>
                        <wps:cNvSpPr txBox="1">
                          <a:spLocks/>
                        </wps:cNvSpPr>
                        <wps:spPr>
                          <a:xfrm>
                            <a:off x="114757" y="1054470"/>
                            <a:ext cx="2158619" cy="14538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08839B7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MEC_Transaction</w:t>
                              </w:r>
                              <w:proofErr w:type="spellEnd"/>
                            </w:p>
                            <w:p w14:paraId="451B08BB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ID:</w:t>
                              </w:r>
                            </w:p>
                            <w:p w14:paraId="392AD350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MachineID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3AF974B0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ReporterID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Người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báo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0EFE4880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ReportTime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Thời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điểm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4C3011B1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ReportMachineStatusID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trạng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thái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hỏng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dự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báo</w:t>
                              </w:r>
                              <w:proofErr w:type="spellEnd"/>
                            </w:p>
                            <w:p w14:paraId="6B23A02B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ReportDescription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Mô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tả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thêm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của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người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báo</w:t>
                              </w:r>
                              <w:proofErr w:type="spellEnd"/>
                            </w:p>
                            <w:p w14:paraId="50C48EE7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MechanicID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Người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sửa</w:t>
                              </w:r>
                              <w:proofErr w:type="spellEnd"/>
                            </w:p>
                            <w:p w14:paraId="1FAB025F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StartTime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Thời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điểm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bắt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đầu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sửa</w:t>
                              </w:r>
                              <w:proofErr w:type="spellEnd"/>
                            </w:p>
                            <w:p w14:paraId="7E86B0CD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EndTime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Thời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điểm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kết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thúc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quá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trình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sửa</w:t>
                              </w:r>
                              <w:proofErr w:type="spellEnd"/>
                            </w:p>
                            <w:p w14:paraId="1039B4D1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MECMachineStatusID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trạng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thái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hỏng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kết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luận</w:t>
                              </w:r>
                              <w:proofErr w:type="spellEnd"/>
                            </w:p>
                            <w:p w14:paraId="10DA71A6" w14:textId="77777777" w:rsidR="002F624E" w:rsidRPr="002F624E" w:rsidRDefault="002F624E" w:rsidP="00DC4EE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MECDescription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Mô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tả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them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của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người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sửa</w:t>
                              </w:r>
                              <w:proofErr w:type="spellEnd"/>
                            </w:p>
                          </w:txbxContent>
                        </wps:txbx>
                        <wps:bodyPr vert="horz" lIns="91440" tIns="45720" rIns="91440" bIns="45720" rtlCol="0">
                          <a:normAutofit/>
                        </wps:bodyPr>
                      </wps:wsp>
                      <wps:wsp>
                        <wps:cNvPr id="199" name="Content Placeholder 4"/>
                        <wps:cNvSpPr txBox="1">
                          <a:spLocks/>
                        </wps:cNvSpPr>
                        <wps:spPr>
                          <a:xfrm>
                            <a:off x="114756" y="261863"/>
                            <a:ext cx="902749" cy="1944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B7938EA" w14:textId="77777777" w:rsidR="002F624E" w:rsidRPr="002F624E" w:rsidRDefault="002F624E" w:rsidP="002F62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ADClaim</w:t>
                              </w:r>
                              <w:proofErr w:type="spellEnd"/>
                            </w:p>
                          </w:txbxContent>
                        </wps:txbx>
                        <wps:bodyPr vert="horz" lIns="91440" tIns="45720" rIns="91440" bIns="45720" rtlCol="0">
                          <a:normAutofit/>
                        </wps:bodyPr>
                      </wps:wsp>
                      <wps:wsp>
                        <wps:cNvPr id="200" name="Content Placeholder 4"/>
                        <wps:cNvSpPr txBox="1">
                          <a:spLocks/>
                        </wps:cNvSpPr>
                        <wps:spPr>
                          <a:xfrm>
                            <a:off x="114757" y="583428"/>
                            <a:ext cx="902748" cy="2741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03B742B" w14:textId="77777777" w:rsidR="002F624E" w:rsidRPr="002F624E" w:rsidRDefault="002F624E" w:rsidP="002F62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UserInfoEx</w:t>
                              </w:r>
                              <w:proofErr w:type="spellEnd"/>
                            </w:p>
                            <w:p w14:paraId="03E4534B" w14:textId="77777777" w:rsidR="002F624E" w:rsidRPr="002F624E" w:rsidRDefault="002F624E" w:rsidP="002F62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AD:</w:t>
                              </w:r>
                            </w:p>
                            <w:p w14:paraId="695C042A" w14:textId="77777777" w:rsidR="002F624E" w:rsidRPr="002F624E" w:rsidRDefault="002F624E" w:rsidP="002F62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Role: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tổ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trưởng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MEC</w:t>
                              </w:r>
                              <w:proofErr w:type="spellEnd"/>
                            </w:p>
                          </w:txbxContent>
                        </wps:txbx>
                        <wps:bodyPr vert="horz" lIns="91440" tIns="45720" rIns="91440" bIns="45720" rtlCol="0">
                          <a:normAutofit fontScale="77500" lnSpcReduction="20000"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0" y="0"/>
                            <a:ext cx="3741489" cy="1005129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2EE63" w14:textId="77777777" w:rsidR="002F624E" w:rsidRPr="002F624E" w:rsidRDefault="002F624E" w:rsidP="002F624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2" name="Straight Arrow Connector 202"/>
                        <wps:cNvCnPr/>
                        <wps:spPr>
                          <a:xfrm flipV="1">
                            <a:off x="3541972" y="169415"/>
                            <a:ext cx="573480" cy="99084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Arrow Connector 203"/>
                        <wps:cNvCnPr>
                          <a:stCxn id="196" idx="1"/>
                        </wps:cNvCnPr>
                        <wps:spPr>
                          <a:xfrm flipH="1">
                            <a:off x="3741489" y="1076802"/>
                            <a:ext cx="373963" cy="19476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Arrow Connector 204"/>
                        <wps:cNvCnPr/>
                        <wps:spPr>
                          <a:xfrm flipH="1" flipV="1">
                            <a:off x="3741489" y="1455244"/>
                            <a:ext cx="373963" cy="15050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2274777" y="1349512"/>
                            <a:ext cx="310948" cy="16040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>
                          <a:endCxn id="207" idx="0"/>
                        </wps:cNvCnPr>
                        <wps:spPr>
                          <a:xfrm flipH="1">
                            <a:off x="1792337" y="255309"/>
                            <a:ext cx="799436" cy="9581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Content Placeholder 4"/>
                        <wps:cNvSpPr txBox="1">
                          <a:spLocks/>
                        </wps:cNvSpPr>
                        <wps:spPr>
                          <a:xfrm>
                            <a:off x="1311299" y="351119"/>
                            <a:ext cx="962077" cy="6184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A9EF480" w14:textId="77777777" w:rsidR="002F624E" w:rsidRPr="002F624E" w:rsidRDefault="002F624E" w:rsidP="002F624E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Group</w:t>
                              </w:r>
                            </w:p>
                            <w:p w14:paraId="0F1680F5" w14:textId="77777777" w:rsidR="002F624E" w:rsidRPr="002F624E" w:rsidRDefault="002F624E" w:rsidP="002F624E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ID:</w:t>
                              </w:r>
                            </w:p>
                            <w:p w14:paraId="6D5E0228" w14:textId="77777777" w:rsidR="002F624E" w:rsidRPr="002F624E" w:rsidRDefault="002F624E" w:rsidP="002F624E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Name: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Tên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group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SX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91440" tIns="45720" rIns="91440" bIns="45720" rtlCol="0">
                          <a:normAutofit/>
                        </wps:bodyPr>
                      </wps:wsp>
                      <wps:wsp>
                        <wps:cNvPr id="208" name="Straight Arrow Connector 208"/>
                        <wps:cNvCnPr>
                          <a:endCxn id="194" idx="0"/>
                        </wps:cNvCnPr>
                        <wps:spPr>
                          <a:xfrm>
                            <a:off x="2285985" y="709875"/>
                            <a:ext cx="878323" cy="4503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Arrow Connector 209"/>
                        <wps:cNvCnPr>
                          <a:endCxn id="200" idx="3"/>
                        </wps:cNvCnPr>
                        <wps:spPr>
                          <a:xfrm flipH="1">
                            <a:off x="1017505" y="709875"/>
                            <a:ext cx="293794" cy="1062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 flipV="1">
                            <a:off x="3828712" y="1650010"/>
                            <a:ext cx="285338" cy="48503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TextBox 42"/>
                        <wps:cNvSpPr txBox="1"/>
                        <wps:spPr>
                          <a:xfrm>
                            <a:off x="28624" y="6900"/>
                            <a:ext cx="1874520" cy="3105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CCA7D1" w14:textId="77777777" w:rsidR="002F624E" w:rsidRPr="002F624E" w:rsidRDefault="002F624E" w:rsidP="002F62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Phải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tương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thích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với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các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phân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hệ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sau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này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2" name="Content Placeholder 4"/>
                        <wps:cNvSpPr txBox="1">
                          <a:spLocks/>
                        </wps:cNvSpPr>
                        <wps:spPr>
                          <a:xfrm>
                            <a:off x="2587126" y="53337"/>
                            <a:ext cx="1093463" cy="4170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CBB3619" w14:textId="77777777" w:rsidR="002F624E" w:rsidRPr="002F624E" w:rsidRDefault="002F624E" w:rsidP="002F62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808080" w:themeColor="background1" w:themeShade="80"/>
                                  <w:kern w:val="24"/>
                                  <w:sz w:val="16"/>
                                  <w:szCs w:val="16"/>
                                </w:rPr>
                                <w:t>Workshop</w:t>
                              </w:r>
                            </w:p>
                            <w:p w14:paraId="35175472" w14:textId="77777777" w:rsidR="002F624E" w:rsidRPr="002F624E" w:rsidRDefault="002F624E" w:rsidP="002F62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6"/>
                                  <w:szCs w:val="16"/>
                                </w:rPr>
                                <w:t>ID:</w:t>
                              </w:r>
                            </w:p>
                            <w:p w14:paraId="5B0F5A87" w14:textId="77777777" w:rsidR="002F624E" w:rsidRPr="002F624E" w:rsidRDefault="002F624E" w:rsidP="002F62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F624E"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6"/>
                                  <w:szCs w:val="16"/>
                                </w:rPr>
                                <w:t xml:space="preserve">Name: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808080" w:themeColor="background1" w:themeShade="80"/>
                                  <w:kern w:val="24"/>
                                  <w:sz w:val="16"/>
                                  <w:szCs w:val="16"/>
                                </w:rPr>
                                <w:t>Tên</w:t>
                              </w:r>
                              <w:proofErr w:type="spellEnd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808080" w:themeColor="background1" w:themeShade="80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F624E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808080" w:themeColor="background1" w:themeShade="80"/>
                                  <w:kern w:val="24"/>
                                  <w:sz w:val="16"/>
                                  <w:szCs w:val="16"/>
                                </w:rPr>
                                <w:t>xưởng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40C69C" id="Canvas 4" o:spid="_x0000_s1171" editas="canvas" style="width:6in;height:209.65pt;mso-position-horizontal-relative:char;mso-position-vertical-relative:line" coordsize="54864,2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">
                <v:shape id="_x0000_s1172" type="#_x0000_t75" style="position:absolute;width:54864;height:26625;visibility:visible;mso-wrap-style:square">
                  <v:fill o:detectmouseclick="t"/>
                  <v:path o:connecttype="none"/>
                </v:shape>
                <v:shape id="Content Placeholder 4" o:spid="_x0000_s1173" type="#_x0000_t202" style="position:absolute;left:25871;top:11602;width:11543;height:10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" filled="f" strokecolor="black [3213]">
                  <v:path arrowok="t"/>
                  <v:textbox>
                    <w:txbxContent>
                      <w:p w14:paraId="50F83B1F" w14:textId="77777777" w:rsidR="002F624E" w:rsidRPr="002F624E" w:rsidRDefault="002F624E" w:rsidP="002F624E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MEC_Machine</w:t>
                        </w:r>
                        <w:proofErr w:type="spellEnd"/>
                      </w:p>
                      <w:p w14:paraId="5E00E555" w14:textId="77777777" w:rsidR="002F624E" w:rsidRPr="002F624E" w:rsidRDefault="002F624E" w:rsidP="002F624E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ID:</w:t>
                        </w:r>
                      </w:p>
                      <w:p w14:paraId="636ADC3F" w14:textId="77777777" w:rsidR="002F624E" w:rsidRPr="002F624E" w:rsidRDefault="002F624E" w:rsidP="002F624E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TypeID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Loại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máy</w:t>
                        </w:r>
                        <w:proofErr w:type="spellEnd"/>
                      </w:p>
                      <w:p w14:paraId="15904C15" w14:textId="77777777" w:rsidR="002F624E" w:rsidRPr="002F624E" w:rsidRDefault="002F624E" w:rsidP="002F624E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GroupID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thuộc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group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SX</w:t>
                        </w:r>
                        <w:proofErr w:type="spellEnd"/>
                      </w:p>
                      <w:p w14:paraId="5BC38A62" w14:textId="77777777" w:rsidR="002F624E" w:rsidRPr="002F624E" w:rsidRDefault="002F624E" w:rsidP="002F624E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Location: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tọa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độ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trên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bản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đồ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phân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xưởng</w:t>
                        </w:r>
                        <w:proofErr w:type="spellEnd"/>
                      </w:p>
                    </w:txbxContent>
                  </v:textbox>
                </v:shape>
                <v:shape id="Content Placeholder 4" o:spid="_x0000_s1174" type="#_x0000_t202" style="position:absolute;left:41154;top:222;width:13710;height:6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" filled="f" strokecolor="black [3213]">
                  <v:path arrowok="t"/>
                  <v:textbox>
                    <w:txbxContent>
                      <w:p w14:paraId="466596CA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MEC_MachineInfo</w:t>
                        </w:r>
                        <w:proofErr w:type="spellEnd"/>
                      </w:p>
                      <w:p w14:paraId="4256937B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ID:</w:t>
                        </w:r>
                      </w:p>
                      <w:p w14:paraId="0E64B632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SN: </w:t>
                        </w:r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Serial Number</w:t>
                        </w:r>
                      </w:p>
                      <w:p w14:paraId="48AE4DD7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Warranty: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Thời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hạn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bảo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hành</w:t>
                        </w:r>
                        <w:proofErr w:type="spellEnd"/>
                      </w:p>
                      <w:p w14:paraId="61ED1B5A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…………………….</w:t>
                        </w:r>
                      </w:p>
                    </w:txbxContent>
                  </v:textbox>
                </v:shape>
                <v:shape id="Content Placeholder 4" o:spid="_x0000_s1175" type="#_x0000_t202" style="position:absolute;left:41154;top:8040;width:13710;height:5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" filled="f" strokecolor="black [3213]">
                  <v:path arrowok="t"/>
                  <v:textbox>
                    <w:txbxContent>
                      <w:p w14:paraId="201A1EBC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MEC_MachineType</w:t>
                        </w:r>
                        <w:proofErr w:type="spellEnd"/>
                      </w:p>
                      <w:p w14:paraId="2519DA28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ID:</w:t>
                        </w:r>
                      </w:p>
                      <w:p w14:paraId="6BD2EB6C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Name: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Tên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loại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máy</w:t>
                        </w:r>
                        <w:proofErr w:type="spellEnd"/>
                      </w:p>
                      <w:p w14:paraId="159E8599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Image: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Ảnh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kèm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theo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loại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máy</w:t>
                        </w:r>
                        <w:proofErr w:type="spellEnd"/>
                      </w:p>
                    </w:txbxContent>
                  </v:textbox>
                </v:shape>
                <v:shape id="Content Placeholder 4" o:spid="_x0000_s1176" type="#_x0000_t202" style="position:absolute;left:41168;top:14552;width:13696;height:10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" filled="f" strokecolor="black [3213]">
                  <v:path arrowok="t"/>
                  <v:textbox>
                    <w:txbxContent>
                      <w:p w14:paraId="30F6F5C1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MEC_MachineStatus</w:t>
                        </w:r>
                        <w:proofErr w:type="spellEnd"/>
                      </w:p>
                      <w:p w14:paraId="0D3EB2E0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ID:</w:t>
                        </w:r>
                      </w:p>
                      <w:p w14:paraId="3960F2F9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Name: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Tên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trạng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thái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57560BC1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 - 0: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Chưa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sử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dụng</w:t>
                        </w:r>
                        <w:proofErr w:type="spellEnd"/>
                      </w:p>
                      <w:p w14:paraId="1B0DC807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 - 1: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Đang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sử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dụng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tốt</w:t>
                        </w:r>
                        <w:proofErr w:type="spellEnd"/>
                      </w:p>
                      <w:p w14:paraId="7ABF7102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 - 2: Đăng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kí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sửa</w:t>
                        </w:r>
                        <w:proofErr w:type="spellEnd"/>
                      </w:p>
                      <w:p w14:paraId="1D5F49F9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 - 3: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Đang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sửa</w:t>
                        </w:r>
                        <w:proofErr w:type="spellEnd"/>
                      </w:p>
                      <w:p w14:paraId="6BA58CD4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 - 7: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Hỏng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100%,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bỏ</w:t>
                        </w:r>
                        <w:proofErr w:type="spellEnd"/>
                      </w:p>
                      <w:p w14:paraId="491883C5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 - 8: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Đang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chờ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thanh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lý</w:t>
                        </w:r>
                        <w:proofErr w:type="spellEnd"/>
                      </w:p>
                      <w:p w14:paraId="4C8405FD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 - 9: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Đã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thanh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lý</w:t>
                        </w:r>
                        <w:proofErr w:type="spellEnd"/>
                      </w:p>
                      <w:p w14:paraId="7FE6AA8D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 - 1000: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Mã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báo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hỏng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không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rõ</w:t>
                        </w:r>
                        <w:proofErr w:type="spellEnd"/>
                      </w:p>
                      <w:p w14:paraId="4F29D5CA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 -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1xxx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Các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mã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báo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hỏng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cụ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thể</w:t>
                        </w:r>
                        <w:proofErr w:type="spellEnd"/>
                      </w:p>
                    </w:txbxContent>
                  </v:textbox>
                </v:shape>
                <v:shape id="Content Placeholder 4" o:spid="_x0000_s1177" type="#_x0000_t202" style="position:absolute;left:1147;top:10544;width:21586;height:1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" filled="f" strokecolor="black [3213]">
                  <v:path arrowok="t"/>
                  <v:textbox>
                    <w:txbxContent>
                      <w:p w14:paraId="408839B7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MEC_Transaction</w:t>
                        </w:r>
                        <w:proofErr w:type="spellEnd"/>
                      </w:p>
                      <w:p w14:paraId="451B08BB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ID:</w:t>
                        </w:r>
                      </w:p>
                      <w:p w14:paraId="392AD350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MachineID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:</w:t>
                        </w:r>
                      </w:p>
                      <w:p w14:paraId="3AF974B0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ReporterID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Người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báo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0EFE4880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ReportTime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Thời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điểm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4C3011B1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ReportMachineStatusID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trạng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thái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hỏng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dự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báo</w:t>
                        </w:r>
                        <w:proofErr w:type="spellEnd"/>
                      </w:p>
                      <w:p w14:paraId="6B23A02B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ReportDescription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Mô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tả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thêm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của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người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báo</w:t>
                        </w:r>
                        <w:proofErr w:type="spellEnd"/>
                      </w:p>
                      <w:p w14:paraId="50C48EE7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MechanicID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Người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sửa</w:t>
                        </w:r>
                        <w:proofErr w:type="spellEnd"/>
                      </w:p>
                      <w:p w14:paraId="1FAB025F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StartTime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Thời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điểm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bắt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đầu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sửa</w:t>
                        </w:r>
                        <w:proofErr w:type="spellEnd"/>
                      </w:p>
                      <w:p w14:paraId="7E86B0CD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EndTime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Thời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điểm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kết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thúc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quá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trình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sửa</w:t>
                        </w:r>
                        <w:proofErr w:type="spellEnd"/>
                      </w:p>
                      <w:p w14:paraId="1039B4D1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MECMachineStatusID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trạng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thái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hỏng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kết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luận</w:t>
                        </w:r>
                        <w:proofErr w:type="spellEnd"/>
                      </w:p>
                      <w:p w14:paraId="10DA71A6" w14:textId="77777777" w:rsidR="002F624E" w:rsidRPr="002F624E" w:rsidRDefault="002F624E" w:rsidP="00DC4EE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MECDescription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Mô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tả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them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của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người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sửa</w:t>
                        </w:r>
                        <w:proofErr w:type="spellEnd"/>
                      </w:p>
                    </w:txbxContent>
                  </v:textbox>
                </v:shape>
                <v:shape id="Content Placeholder 4" o:spid="_x0000_s1178" type="#_x0000_t202" style="position:absolute;left:1147;top:2618;width:9028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" filled="f" strokecolor="black [3213]">
                  <v:path arrowok="t"/>
                  <v:textbox>
                    <w:txbxContent>
                      <w:p w14:paraId="6B7938EA" w14:textId="77777777" w:rsidR="002F624E" w:rsidRPr="002F624E" w:rsidRDefault="002F624E" w:rsidP="002F624E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ADClaim</w:t>
                        </w:r>
                        <w:proofErr w:type="spellEnd"/>
                      </w:p>
                    </w:txbxContent>
                  </v:textbox>
                </v:shape>
                <v:shape id="Content Placeholder 4" o:spid="_x0000_s1179" type="#_x0000_t202" style="position:absolute;left:1147;top:5834;width:9028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" filled="f" strokecolor="black [3213]">
                  <v:path arrowok="t"/>
                  <v:textbox>
                    <w:txbxContent>
                      <w:p w14:paraId="003B742B" w14:textId="77777777" w:rsidR="002F624E" w:rsidRPr="002F624E" w:rsidRDefault="002F624E" w:rsidP="002F624E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UserInfoEx</w:t>
                        </w:r>
                        <w:proofErr w:type="spellEnd"/>
                      </w:p>
                      <w:p w14:paraId="03E4534B" w14:textId="77777777" w:rsidR="002F624E" w:rsidRPr="002F624E" w:rsidRDefault="002F624E" w:rsidP="002F624E">
                        <w:pPr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AD:</w:t>
                        </w:r>
                      </w:p>
                      <w:p w14:paraId="695C042A" w14:textId="77777777" w:rsidR="002F624E" w:rsidRPr="002F624E" w:rsidRDefault="002F624E" w:rsidP="002F624E">
                        <w:pPr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Role: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tổ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trưởng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/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MEC</w:t>
                        </w:r>
                        <w:proofErr w:type="spellEnd"/>
                      </w:p>
                    </w:txbxContent>
                  </v:textbox>
                </v:shape>
                <v:rect id="Rectangle 201" o:spid="_x0000_s1180" style="position:absolute;width:37414;height:10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" filled="f" strokecolor="#243f60 [1604]" strokeweight="2pt">
                  <v:stroke dashstyle="dash"/>
                  <v:textbox>
                    <w:txbxContent>
                      <w:p w14:paraId="5452EE63" w14:textId="77777777" w:rsidR="002F624E" w:rsidRPr="002F624E" w:rsidRDefault="002F624E" w:rsidP="002F624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2" o:spid="_x0000_s1181" type="#_x0000_t32" style="position:absolute;left:35419;top:1694;width:5735;height:9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" strokecolor="black [3040]">
                  <v:stroke startarrow="block" endarrow="block"/>
                </v:shape>
                <v:shape id="Straight Arrow Connector 203" o:spid="_x0000_s1182" type="#_x0000_t32" style="position:absolute;left:37414;top:10768;width:3740;height:19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" strokecolor="black [3040]">
                  <v:stroke endarrow="block"/>
                </v:shape>
                <v:shape id="Straight Arrow Connector 204" o:spid="_x0000_s1183" type="#_x0000_t32" style="position:absolute;left:37414;top:14552;width:3740;height:15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" strokecolor="black [3040]">
                  <v:stroke endarrow="block"/>
                </v:shape>
                <v:shape id="Straight Arrow Connector 205" o:spid="_x0000_s1184" type="#_x0000_t32" style="position:absolute;left:22747;top:13495;width:3110;height:16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" strokecolor="black [3040]">
                  <v:stroke endarrow="block"/>
                </v:shape>
                <v:shape id="Straight Arrow Connector 206" o:spid="_x0000_s1185" type="#_x0000_t32" style="position:absolute;left:17923;top:2553;width:7994;height:9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" strokecolor="black [3040]">
                  <v:stroke endarrow="block"/>
                </v:shape>
                <v:shape id="Content Placeholder 4" o:spid="_x0000_s1186" type="#_x0000_t202" style="position:absolute;left:13112;top:3511;width:9621;height:6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" filled="f" strokecolor="black [3213]">
                  <v:path arrowok="t"/>
                  <v:textbox>
                    <w:txbxContent>
                      <w:p w14:paraId="0A9EF480" w14:textId="77777777" w:rsidR="002F624E" w:rsidRPr="002F624E" w:rsidRDefault="002F624E" w:rsidP="002F624E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Group</w:t>
                        </w:r>
                      </w:p>
                      <w:p w14:paraId="0F1680F5" w14:textId="77777777" w:rsidR="002F624E" w:rsidRPr="002F624E" w:rsidRDefault="002F624E" w:rsidP="002F624E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ID:</w:t>
                        </w:r>
                      </w:p>
                      <w:p w14:paraId="6D5E0228" w14:textId="77777777" w:rsidR="002F624E" w:rsidRPr="002F624E" w:rsidRDefault="002F624E" w:rsidP="002F624E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Name: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Tên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group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SX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208" o:spid="_x0000_s1187" type="#_x0000_t32" style="position:absolute;left:22859;top:7098;width:8784;height:4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" strokecolor="black [3040]">
                  <v:stroke endarrow="block"/>
                </v:shape>
                <v:shape id="Straight Arrow Connector 209" o:spid="_x0000_s1188" type="#_x0000_t32" style="position:absolute;left:10175;top:7098;width:2937;height:1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" strokecolor="black [3040]">
                  <v:stroke endarrow="block"/>
                </v:shape>
                <v:shape id="Straight Arrow Connector 210" o:spid="_x0000_s1189" type="#_x0000_t32" style="position:absolute;left:38287;top:16500;width:2853;height:4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" strokecolor="black [3040]">
                  <v:stroke startarrow="block" endarrow="block"/>
                </v:shape>
                <v:shape id="TextBox 42" o:spid="_x0000_s1190" type="#_x0000_t202" style="position:absolute;left:286;top:69;width:18745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" filled="f" stroked="f">
                  <v:textbox style="mso-fit-shape-to-text:t">
                    <w:txbxContent>
                      <w:p w14:paraId="71CCA7D1" w14:textId="77777777" w:rsidR="002F624E" w:rsidRPr="002F624E" w:rsidRDefault="002F624E" w:rsidP="002F624E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Phải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tương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thích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với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các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phân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hệ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sau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này</w:t>
                        </w:r>
                        <w:proofErr w:type="spellEnd"/>
                      </w:p>
                    </w:txbxContent>
                  </v:textbox>
                </v:shape>
                <v:shape id="Content Placeholder 4" o:spid="_x0000_s1191" type="#_x0000_t202" style="position:absolute;left:25871;top:533;width:10934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" filled="f" strokecolor="black [3213]">
                  <v:path arrowok="t"/>
                  <v:textbox>
                    <w:txbxContent>
                      <w:p w14:paraId="7CBB3619" w14:textId="77777777" w:rsidR="002F624E" w:rsidRPr="002F624E" w:rsidRDefault="002F624E" w:rsidP="002F624E">
                        <w:pPr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b/>
                            <w:bCs/>
                            <w:color w:val="808080" w:themeColor="background1" w:themeShade="80"/>
                            <w:kern w:val="24"/>
                            <w:sz w:val="16"/>
                            <w:szCs w:val="16"/>
                          </w:rPr>
                          <w:t>Workshop</w:t>
                        </w:r>
                      </w:p>
                      <w:p w14:paraId="35175472" w14:textId="77777777" w:rsidR="002F624E" w:rsidRPr="002F624E" w:rsidRDefault="002F624E" w:rsidP="002F624E">
                        <w:pPr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6"/>
                            <w:szCs w:val="16"/>
                          </w:rPr>
                          <w:t>ID:</w:t>
                        </w:r>
                      </w:p>
                      <w:p w14:paraId="5B0F5A87" w14:textId="77777777" w:rsidR="002F624E" w:rsidRPr="002F624E" w:rsidRDefault="002F624E" w:rsidP="002F624E">
                        <w:pPr>
                          <w:rPr>
                            <w:sz w:val="16"/>
                            <w:szCs w:val="16"/>
                          </w:rPr>
                        </w:pPr>
                        <w:r w:rsidRPr="002F624E"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6"/>
                            <w:szCs w:val="16"/>
                          </w:rPr>
                          <w:t xml:space="preserve">Name: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808080" w:themeColor="background1" w:themeShade="80"/>
                            <w:kern w:val="24"/>
                            <w:sz w:val="16"/>
                            <w:szCs w:val="16"/>
                          </w:rPr>
                          <w:t>Tên</w:t>
                        </w:r>
                        <w:proofErr w:type="spellEnd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808080" w:themeColor="background1" w:themeShade="80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F624E">
                          <w:rPr>
                            <w:rFonts w:asciiTheme="minorHAnsi" w:hAnsi="Calibri" w:cstheme="minorBidi"/>
                            <w:i/>
                            <w:iCs/>
                            <w:color w:val="808080" w:themeColor="background1" w:themeShade="80"/>
                            <w:kern w:val="24"/>
                            <w:sz w:val="16"/>
                            <w:szCs w:val="16"/>
                          </w:rPr>
                          <w:t>xưởng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ACA236" w14:textId="003D110B" w:rsidR="003F1120" w:rsidRDefault="003F1120" w:rsidP="003F1120">
      <w:pPr>
        <w:pStyle w:val="Heading2"/>
        <w:rPr>
          <w:lang w:eastAsia="en-US" w:bidi="ar-SA"/>
        </w:rPr>
      </w:pPr>
      <w:bookmarkStart w:id="23" w:name="_Toc527975148"/>
      <w:proofErr w:type="spellStart"/>
      <w:r w:rsidRPr="003F1120">
        <w:rPr>
          <w:lang w:eastAsia="en-US" w:bidi="ar-SA"/>
        </w:rPr>
        <w:t>Mạng</w:t>
      </w:r>
      <w:bookmarkEnd w:id="23"/>
      <w:proofErr w:type="spellEnd"/>
    </w:p>
    <w:p w14:paraId="41C37D68" w14:textId="77777777" w:rsidR="008D7E5C" w:rsidRPr="008D7E5C" w:rsidRDefault="008D7E5C" w:rsidP="008D7E5C">
      <w:pPr>
        <w:rPr>
          <w:lang w:eastAsia="en-US" w:bidi="ar-SA"/>
        </w:rPr>
      </w:pPr>
    </w:p>
    <w:p w14:paraId="3ED79DFA" w14:textId="15C67D15" w:rsidR="003F1120" w:rsidRDefault="003F1120" w:rsidP="003F1120">
      <w:pPr>
        <w:pStyle w:val="Heading2"/>
        <w:rPr>
          <w:lang w:eastAsia="en-US" w:bidi="ar-SA"/>
        </w:rPr>
      </w:pPr>
      <w:bookmarkStart w:id="24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4"/>
      <w:proofErr w:type="spellEnd"/>
    </w:p>
    <w:p w14:paraId="7AB951B0" w14:textId="6B999BA0" w:rsidR="00126A53" w:rsidRPr="00126A53" w:rsidRDefault="00126A53" w:rsidP="00126A53">
      <w:pPr>
        <w:rPr>
          <w:lang w:eastAsia="en-US" w:bidi="ar-SA"/>
        </w:rPr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7EF430AC" wp14:editId="597B017B">
                <wp:extent cx="5486400" cy="1276350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86" name="Picture 286" descr="https://encrypted-tbn2.gstatic.com/images?q=tbn:ANd9GcQlzgjHMlEAi9Q9K1Mh8EWrdpuNf9lV6keOCs_E5Gcmxz888M1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42528"/>
                            <a:ext cx="1331805" cy="748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7" name="Picture 287" descr="http://photos.gograph.com/thumbs/CSP/CSP990/k113082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3458" y="474211"/>
                            <a:ext cx="873543" cy="6166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8" name="Vertical Scroll 3"/>
                        <wps:cNvSpPr/>
                        <wps:spPr bwMode="auto">
                          <a:xfrm>
                            <a:off x="2601363" y="337629"/>
                            <a:ext cx="342210" cy="322307"/>
                          </a:xfrm>
                          <a:prstGeom prst="verticalScroll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F2CC63" w14:textId="77777777" w:rsidR="00126A53" w:rsidRDefault="00126A53" w:rsidP="00126A53">
                              <w:pPr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Condensed" w:hAnsi="Segoe Condensed" w:cstheme="minorBidi"/>
                                  <w:color w:val="000000" w:themeColor="text1"/>
                                  <w:kern w:val="24"/>
                                  <w:sz w:val="33"/>
                                  <w:szCs w:val="33"/>
                                </w:rPr>
                                <w:t>PO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289" name="Group 289"/>
                        <wpg:cNvGrpSpPr/>
                        <wpg:grpSpPr>
                          <a:xfrm>
                            <a:off x="3825086" y="423834"/>
                            <a:ext cx="926473" cy="481053"/>
                            <a:chOff x="6136366" y="679933"/>
                            <a:chExt cx="1981200" cy="1028700"/>
                          </a:xfrm>
                        </wpg:grpSpPr>
                        <wps:wsp>
                          <wps:cNvPr id="299" name="Isosceles Triangle 299"/>
                          <wps:cNvSpPr/>
                          <wps:spPr bwMode="auto">
                            <a:xfrm>
                              <a:off x="6136366" y="679933"/>
                              <a:ext cx="1981200" cy="341469"/>
                            </a:xfrm>
                            <a:prstGeom prst="triangle">
                              <a:avLst>
                                <a:gd name="adj" fmla="val 47744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vert="horz" wrap="square" lIns="137196" tIns="137196" rIns="137196" bIns="34297" numCol="1" rtlCol="0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0" name="Rectangle 300"/>
                          <wps:cNvSpPr/>
                          <wps:spPr bwMode="auto">
                            <a:xfrm>
                              <a:off x="6301466" y="1021402"/>
                              <a:ext cx="1689099" cy="687231"/>
                            </a:xfrm>
                            <a:prstGeom prst="rect">
                              <a:avLst/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vert="horz" wrap="square" lIns="137196" tIns="137196" rIns="137196" bIns="34297" numCol="1" rtlCol="0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290" name="Picture 290" descr="https://encrypted-tbn2.gstatic.com/images?q=tbn:ANd9GcSRsq17zQ0p-ojp7Ga3CBCHQRK3JZ1D5n5lr9Xj94GcfcQgkri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0431" y="630991"/>
                            <a:ext cx="267995" cy="2574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1" name="Picture 291" descr="https://encrypted-tbn2.gstatic.com/images?q=tbn:ANd9GcSRsq17zQ0p-ojp7Ga3CBCHQRK3JZ1D5n5lr9Xj94GcfcQgkri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41299" y="630991"/>
                            <a:ext cx="267994" cy="2574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2" name="Rectangle 292"/>
                        <wps:cNvSpPr/>
                        <wps:spPr>
                          <a:xfrm>
                            <a:off x="4076451" y="446274"/>
                            <a:ext cx="678815" cy="377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8BA319" w14:textId="77777777" w:rsidR="00126A53" w:rsidRDefault="00126A53" w:rsidP="00126A5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PS</w:t>
                              </w:r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…..</w:t>
                              </w:r>
                              <w:proofErr w:type="gram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293" descr="http://cliparts101.com/files/342/EA278F5029794BF05FFF56CEA613D184/Forklift_0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4" b="11393"/>
                          <a:stretch/>
                        </pic:blipFill>
                        <pic:spPr bwMode="auto">
                          <a:xfrm flipH="1">
                            <a:off x="1503400" y="637417"/>
                            <a:ext cx="341939" cy="2674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4" name="Straight Arrow Connector 294"/>
                        <wps:cNvCnPr/>
                        <wps:spPr>
                          <a:xfrm>
                            <a:off x="1331805" y="904887"/>
                            <a:ext cx="6592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Arrow Connector 295"/>
                        <wps:cNvCnPr/>
                        <wps:spPr>
                          <a:xfrm>
                            <a:off x="2943571" y="888053"/>
                            <a:ext cx="6592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6" name="Picture 296" descr="http://cliparts101.com/files/342/EA278F5029794BF05FFF56CEA613D184/Forklift_0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4" b="11393"/>
                          <a:stretch/>
                        </pic:blipFill>
                        <pic:spPr bwMode="auto">
                          <a:xfrm flipH="1">
                            <a:off x="3132964" y="616995"/>
                            <a:ext cx="341940" cy="2674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8" name="Picture 298">
                            <a:extLst>
                              <a:ext uri="{FF2B5EF4-FFF2-40B4-BE49-F238E27FC236}">
                                <a16:creationId xmlns:a16="http://schemas.microsoft.com/office/drawing/2014/main" id="{6CCC4412-D63D-4027-A094-888CF773E9B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496909" y="0"/>
                            <a:ext cx="989491" cy="98949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EF430AC" id="Canvas 8" o:spid="_x0000_s1192" editas="canvas" style="width:6in;height:100.5pt;mso-position-horizontal-relative:char;mso-position-vertical-relative:line" coordsize="54864,12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">
                <v:shape id="_x0000_s1193" type="#_x0000_t75" style="position:absolute;width:54864;height:12763;visibility:visible;mso-wrap-style:square">
                  <v:fill o:detectmouseclick="t"/>
                  <v:path o:connecttype="none"/>
                </v:shape>
                <v:shape id="Picture 286" o:spid="_x0000_s1194" type="#_x0000_t75" alt="https://encrypted-tbn2.gstatic.com/images?q=tbn:ANd9GcQlzgjHMlEAi9Q9K1Mh8EWrdpuNf9lV6keOCs_E5Gcmxz888M1Y" style="position:absolute;top:3425;width:13318;height:7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">
                  <v:imagedata r:id="rId40" o:title="ANd9GcQlzgjHMlEAi9Q9K1Mh8EWrdpuNf9lV6keOCs_E5Gcmxz888M1Y"/>
                </v:shape>
                <v:shape id="Picture 287" o:spid="_x0000_s1195" type="#_x0000_t75" alt="http://photos.gograph.com/thumbs/CSP/CSP990/k11308211.jpg" style="position:absolute;left:20234;top:4742;width:8736;height:6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">
                  <v:imagedata r:id="rId41" o:title="k11308211"/>
                </v:shape>
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<v:formulas>
                    <v:f eqn="sum height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height 0 @2"/>
                    <v:f eqn="sum height 0 @3"/>
                    <v:f eqn="sum width 0 @5"/>
                    <v:f eqn="sum width 0 @1"/>
                    <v:f eqn="sum width 0 @2"/>
                    <v:f eqn="val height"/>
                    <v:f eqn="prod height 1 2"/>
                    <v:f eqn="prod width 1 2"/>
                  </v:formulas>
                  <v:path o:extrusionok="f" limo="10800,10800" o:connecttype="custom" o:connectlocs="@14,0;@1,@13;@14,@12;@10,@13" o:connectangles="270,180,90,0" textboxrect="@1,@1,@10,@7"/>
                  <v:handles>
                    <v:h position="topLeft,#0" yrange="0,5400"/>
                  </v:handles>
                  <o:complex v:ext="view"/>
                </v:shapetype>
                <v:shape id="Vertical Scroll 3" o:spid="_x0000_s1196" type="#_x0000_t97" style="position:absolute;left:26013;top:3376;width:3422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" fillcolor="white [3201]" strokecolor="#f79646 [3209]" strokeweight="2pt">
                  <v:textbox inset="0,0,0,0">
                    <w:txbxContent>
                      <w:p w14:paraId="15F2CC63" w14:textId="77777777" w:rsidR="00126A53" w:rsidRDefault="00126A53" w:rsidP="00126A53">
                        <w:pPr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Condensed" w:hAnsi="Segoe Condensed" w:cstheme="minorBidi"/>
                            <w:color w:val="000000" w:themeColor="text1"/>
                            <w:kern w:val="24"/>
                            <w:sz w:val="33"/>
                            <w:szCs w:val="33"/>
                          </w:rPr>
                          <w:t>PO</w:t>
                        </w:r>
                      </w:p>
                    </w:txbxContent>
                  </v:textbox>
                </v:shape>
                <v:group id="Group 289" o:spid="_x0000_s1197" style="position:absolute;left:38250;top:4238;width:9265;height:4810" coordorigin="61363,6799" coordsize="19812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99" o:spid="_x0000_s1198" type="#_x0000_t5" style="position:absolute;left:61363;top:6799;width:19812;height:3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" adj="10313" fillcolor="white [3201]" strokecolor="black [3200]" strokeweight="2pt">
                    <v:textbox inset="3.811mm,3.811mm,3.811mm,.95269mm"/>
                  </v:shape>
                  <v:rect id="Rectangle 300" o:spid="_x0000_s1199" style="position:absolute;left:63014;top:10214;width:16891;height:6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" fillcolor="white [3201]" strokecolor="black [3200]" strokeweight="2pt">
                    <v:textbox inset="3.811mm,3.811mm,3.811mm,.95269mm"/>
                  </v:rect>
                </v:group>
                <v:shape id="Picture 290" o:spid="_x0000_s1200" type="#_x0000_t75" alt="https://encrypted-tbn2.gstatic.com/images?q=tbn:ANd9GcSRsq17zQ0p-ojp7Ga3CBCHQRK3JZ1D5n5lr9Xj94GcfcQgkri4" style="position:absolute;left:39904;top:6309;width:2680;height:2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">
                  <v:imagedata r:id="rId42" o:title="ANd9GcSRsq17zQ0p-ojp7Ga3CBCHQRK3JZ1D5n5lr9Xj94GcfcQgkri4"/>
                </v:shape>
                <v:shape id="Picture 291" o:spid="_x0000_s1201" type="#_x0000_t75" alt="https://encrypted-tbn2.gstatic.com/images?q=tbn:ANd9GcSRsq17zQ0p-ojp7Ga3CBCHQRK3JZ1D5n5lr9Xj94GcfcQgkri4" style="position:absolute;left:43412;top:6309;width:2680;height:2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">
                  <v:imagedata r:id="rId42" o:title="ANd9GcSRsq17zQ0p-ojp7Ga3CBCHQRK3JZ1D5n5lr9Xj94GcfcQgkri4"/>
                </v:shape>
                <v:rect id="Rectangle 292" o:spid="_x0000_s1202" style="position:absolute;left:40764;top:4462;width:6788;height:3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" filled="f" stroked="f">
                  <v:textbox style="mso-fit-shape-to-text:t">
                    <w:txbxContent>
                      <w:p w14:paraId="2B8BA319" w14:textId="77777777" w:rsidR="00126A53" w:rsidRDefault="00126A53" w:rsidP="00126A5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PS</w:t>
                        </w:r>
                        <w:proofErr w:type="gramStart"/>
                        <w:r>
                          <w:rPr>
                            <w:rFonts w:ascii="Arial" w:eastAsia="Calibri" w:hAnsi="Arial" w:cs="Arial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…..</w:t>
                        </w:r>
                        <w:proofErr w:type="gramEnd"/>
                      </w:p>
                    </w:txbxContent>
                  </v:textbox>
                </v:rect>
                <v:shape id="Picture 293" o:spid="_x0000_s1203" type="#_x0000_t75" alt="http://cliparts101.com/files/342/EA278F5029794BF05FFF56CEA613D184/Forklift_04.png" style="position:absolute;left:15034;top:6374;width:3419;height:267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">
                  <v:imagedata r:id="rId43" o:title="Forklift_04" croptop="6805f" cropbottom="7467f" chromakey="whit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4" o:spid="_x0000_s1204" type="#_x0000_t32" style="position:absolute;left:13318;top:9048;width:65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" strokecolor="#4f81bd [3204]" strokeweight="3pt">
                  <v:stroke endarrow="block"/>
                  <v:shadow on="t" color="black" opacity="22937f" origin=",.5" offset="0,.63889mm"/>
                </v:shape>
                <v:shape id="Straight Arrow Connector 295" o:spid="_x0000_s1205" type="#_x0000_t32" style="position:absolute;left:29435;top:8880;width:65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" strokecolor="#4f81bd [3204]" strokeweight="3pt">
                  <v:stroke endarrow="block"/>
                  <v:shadow on="t" color="black" opacity="22937f" origin=",.5" offset="0,.63889mm"/>
                </v:shape>
                <v:shape id="Picture 296" o:spid="_x0000_s1206" type="#_x0000_t75" alt="http://cliparts101.com/files/342/EA278F5029794BF05FFF56CEA613D184/Forklift_04.png" style="position:absolute;left:31329;top:6169;width:3420;height:2675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">
                  <v:imagedata r:id="rId43" o:title="Forklift_04" croptop="6805f" cropbottom="7467f" chromakey="white"/>
                </v:shape>
                <v:shape id="Picture 298" o:spid="_x0000_s1207" type="#_x0000_t75" style="position:absolute;left:44969;width:9895;height:989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">
                  <v:imagedata r:id="rId44" o:title="" chromakey="white"/>
                </v:shape>
                <w10:anchorlock/>
              </v:group>
            </w:pict>
          </mc:Fallback>
        </mc:AlternateContent>
      </w:r>
    </w:p>
    <w:p w14:paraId="6F33B25E" w14:textId="5EF4B781" w:rsidR="00B055F1" w:rsidRDefault="003F1120" w:rsidP="00B055F1">
      <w:pPr>
        <w:pStyle w:val="Heading2"/>
        <w:rPr>
          <w:lang w:eastAsia="en-US" w:bidi="ar-SA"/>
        </w:rPr>
      </w:pPr>
      <w:bookmarkStart w:id="25" w:name="_Toc527975150"/>
      <w:proofErr w:type="spellStart"/>
      <w:r w:rsidRPr="003F1120">
        <w:rPr>
          <w:lang w:eastAsia="en-US" w:bidi="ar-SA"/>
        </w:rPr>
        <w:lastRenderedPageBreak/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5"/>
    </w:p>
    <w:p w14:paraId="474C058B" w14:textId="4F519ED0" w:rsidR="00126A53" w:rsidRDefault="00126A53" w:rsidP="00126A53">
      <w:pPr>
        <w:rPr>
          <w:lang w:eastAsia="en-US" w:bidi="ar-SA"/>
        </w:rPr>
      </w:pPr>
      <w:proofErr w:type="spellStart"/>
      <w:r>
        <w:rPr>
          <w:lang w:eastAsia="en-US" w:bidi="ar-SA"/>
        </w:rPr>
        <w:t>Đặc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tả</w:t>
      </w:r>
      <w:proofErr w:type="spellEnd"/>
      <w:r>
        <w:rPr>
          <w:lang w:eastAsia="en-US" w:bidi="ar-SA"/>
        </w:rPr>
        <w:t xml:space="preserve"> ý </w:t>
      </w:r>
      <w:proofErr w:type="spellStart"/>
      <w:r>
        <w:rPr>
          <w:lang w:eastAsia="en-US" w:bidi="ar-SA"/>
        </w:rPr>
        <w:t>nghĩa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của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hàm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tham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số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vào</w:t>
      </w:r>
      <w:proofErr w:type="spellEnd"/>
      <w:r>
        <w:rPr>
          <w:lang w:eastAsia="en-US" w:bidi="ar-SA"/>
        </w:rPr>
        <w:t xml:space="preserve">, </w:t>
      </w:r>
      <w:proofErr w:type="spellStart"/>
      <w:r>
        <w:rPr>
          <w:lang w:eastAsia="en-US" w:bidi="ar-SA"/>
        </w:rPr>
        <w:t>tham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số</w:t>
      </w:r>
      <w:proofErr w:type="spellEnd"/>
      <w:r>
        <w:rPr>
          <w:lang w:eastAsia="en-US" w:bidi="ar-SA"/>
        </w:rPr>
        <w:t xml:space="preserve"> ra,</w:t>
      </w:r>
    </w:p>
    <w:p w14:paraId="6D30B850" w14:textId="748A5A69" w:rsidR="00126A53" w:rsidRDefault="00126A53" w:rsidP="00126A53">
      <w:pPr>
        <w:rPr>
          <w:lang w:eastAsia="en-US" w:bidi="ar-SA"/>
        </w:rPr>
      </w:pPr>
      <w:proofErr w:type="spellStart"/>
      <w:r>
        <w:rPr>
          <w:lang w:eastAsia="en-US" w:bidi="ar-SA"/>
        </w:rPr>
        <w:t>Đặc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tả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nội</w:t>
      </w:r>
      <w:proofErr w:type="spellEnd"/>
      <w:r>
        <w:rPr>
          <w:lang w:eastAsia="en-US" w:bidi="ar-SA"/>
        </w:rPr>
        <w:t xml:space="preserve"> dung </w:t>
      </w:r>
      <w:proofErr w:type="spellStart"/>
      <w:r>
        <w:rPr>
          <w:lang w:eastAsia="en-US" w:bidi="ar-SA"/>
        </w:rPr>
        <w:t>các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chuỗi</w:t>
      </w:r>
      <w:proofErr w:type="spellEnd"/>
      <w:r>
        <w:rPr>
          <w:lang w:eastAsia="en-US" w:bidi="ar-SA"/>
        </w:rPr>
        <w:t xml:space="preserve"> Json, </w:t>
      </w:r>
      <w:proofErr w:type="spellStart"/>
      <w:r>
        <w:rPr>
          <w:lang w:eastAsia="en-US" w:bidi="ar-SA"/>
        </w:rPr>
        <w:t>cú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pháp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truyền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tham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sô</w:t>
      </w:r>
      <w:proofErr w:type="spellEnd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6" w:name="_Toc527975151"/>
      <w:bookmarkStart w:id="27" w:name="_GoBack"/>
      <w:bookmarkEnd w:id="27"/>
      <w:r>
        <w:rPr>
          <w:lang w:eastAsia="en-US" w:bidi="ar-SA"/>
        </w:rPr>
        <w:t xml:space="preserve">Bảo </w:t>
      </w:r>
      <w:proofErr w:type="spellStart"/>
      <w:r>
        <w:rPr>
          <w:lang w:eastAsia="en-US" w:bidi="ar-SA"/>
        </w:rPr>
        <w:t>mật</w:t>
      </w:r>
      <w:bookmarkEnd w:id="26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8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9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C8C4A" w14:textId="77777777" w:rsidR="00A40D5A" w:rsidRDefault="00A40D5A">
      <w:r>
        <w:separator/>
      </w:r>
    </w:p>
    <w:p w14:paraId="775EDE67" w14:textId="77777777" w:rsidR="00A40D5A" w:rsidRDefault="00A40D5A"/>
  </w:endnote>
  <w:endnote w:type="continuationSeparator" w:id="0">
    <w:p w14:paraId="10587D7A" w14:textId="77777777" w:rsidR="00A40D5A" w:rsidRDefault="00A40D5A">
      <w:r>
        <w:continuationSeparator/>
      </w:r>
    </w:p>
    <w:p w14:paraId="2DD272CF" w14:textId="77777777" w:rsidR="00A40D5A" w:rsidRDefault="00A40D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Condensed">
    <w:altName w:val="Tahom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proofErr w:type="spellStart"/>
    <w:r w:rsidRPr="009A57EC">
      <w:rPr>
        <w:i/>
        <w:color w:val="951B13"/>
        <w:lang w:eastAsia="ar-SA" w:bidi="ar-SA"/>
      </w:rPr>
      <w:t>www.techlinkvn.com</w:t>
    </w:r>
    <w:proofErr w:type="spellEnd"/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</w:t>
    </w:r>
    <w:proofErr w:type="spellStart"/>
    <w:r w:rsidR="00033D8B" w:rsidRPr="00AA0DD6">
      <w:rPr>
        <w:i/>
        <w:color w:val="003366"/>
      </w:rPr>
      <w:t>B1</w:t>
    </w:r>
    <w:proofErr w:type="spellEnd"/>
    <w:r w:rsidR="00033D8B" w:rsidRPr="00AA0DD6">
      <w:rPr>
        <w:i/>
        <w:color w:val="003366"/>
      </w:rPr>
      <w:t xml:space="preserve"> Building, </w:t>
    </w:r>
    <w:proofErr w:type="spellStart"/>
    <w:r w:rsidR="00320782">
      <w:rPr>
        <w:i/>
        <w:color w:val="003366"/>
      </w:rPr>
      <w:t>HUST</w:t>
    </w:r>
    <w:proofErr w:type="spellEnd"/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proofErr w:type="spellStart"/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spellStart"/>
    <w:r>
      <w:rPr>
        <w:i/>
        <w:color w:val="C00000"/>
        <w:lang w:eastAsia="ar-SA" w:bidi="ar-SA"/>
      </w:rPr>
      <w:t>soict.hust.edu.vn</w:t>
    </w:r>
    <w:proofErr w:type="spell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AF3CD" w14:textId="77777777" w:rsidR="00A40D5A" w:rsidRDefault="00A40D5A">
      <w:r>
        <w:separator/>
      </w:r>
    </w:p>
    <w:p w14:paraId="0447E78D" w14:textId="77777777" w:rsidR="00A40D5A" w:rsidRDefault="00A40D5A"/>
  </w:footnote>
  <w:footnote w:type="continuationSeparator" w:id="0">
    <w:p w14:paraId="48A0D3EA" w14:textId="77777777" w:rsidR="00A40D5A" w:rsidRDefault="00A40D5A">
      <w:r>
        <w:continuationSeparator/>
      </w:r>
    </w:p>
    <w:p w14:paraId="5CEE80B0" w14:textId="77777777" w:rsidR="00A40D5A" w:rsidRDefault="00A40D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192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6A53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02A54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058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2F624E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029E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40A8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31E44"/>
    <w:rsid w:val="00741AE9"/>
    <w:rsid w:val="007478F8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B694C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2856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7E5C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0D5A"/>
    <w:rsid w:val="00A428A2"/>
    <w:rsid w:val="00A455DC"/>
    <w:rsid w:val="00A46170"/>
    <w:rsid w:val="00A50C52"/>
    <w:rsid w:val="00A516FF"/>
    <w:rsid w:val="00A51972"/>
    <w:rsid w:val="00A5435A"/>
    <w:rsid w:val="00A54F06"/>
    <w:rsid w:val="00A55218"/>
    <w:rsid w:val="00A62F4F"/>
    <w:rsid w:val="00A66123"/>
    <w:rsid w:val="00A702BA"/>
    <w:rsid w:val="00A75FB7"/>
    <w:rsid w:val="00A77408"/>
    <w:rsid w:val="00A856BA"/>
    <w:rsid w:val="00A87113"/>
    <w:rsid w:val="00A9178E"/>
    <w:rsid w:val="00A97F32"/>
    <w:rsid w:val="00AA6C1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081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C4EE6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373D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C3DA0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3.jpeg"/><Relationship Id="rId21" Type="http://schemas.openxmlformats.org/officeDocument/2006/relationships/image" Target="media/image6.png"/><Relationship Id="rId34" Type="http://schemas.openxmlformats.org/officeDocument/2006/relationships/image" Target="media/image19.jpeg"/><Relationship Id="rId42" Type="http://schemas.openxmlformats.org/officeDocument/2006/relationships/image" Target="media/image26.png"/><Relationship Id="rId47" Type="http://schemas.openxmlformats.org/officeDocument/2006/relationships/footer" Target="footer3.xml"/><Relationship Id="rId50" Type="http://schemas.openxmlformats.org/officeDocument/2006/relationships/footer" Target="foot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9" Type="http://schemas.openxmlformats.org/officeDocument/2006/relationships/image" Target="media/image14.png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microsoft.com/office/2007/relationships/hdphoto" Target="media/hdphoto1.wdp"/><Relationship Id="rId40" Type="http://schemas.openxmlformats.org/officeDocument/2006/relationships/image" Target="media/image24.jpe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8.jpe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jpeg"/><Relationship Id="rId43" Type="http://schemas.openxmlformats.org/officeDocument/2006/relationships/image" Target="media/image27.png"/><Relationship Id="rId48" Type="http://schemas.openxmlformats.org/officeDocument/2006/relationships/footer" Target="footer4.xml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header" Target="header3.xml"/><Relationship Id="rId20" Type="http://schemas.openxmlformats.org/officeDocument/2006/relationships/image" Target="media/image5.png"/><Relationship Id="rId41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8A4EF0-2E66-4445-A9AB-422C84C3EF5F}" type="doc">
      <dgm:prSet loTypeId="urn:microsoft.com/office/officeart/2005/8/layout/target2" loCatId="relationship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7DA21401-29B9-4577-BFDC-C5CFCEBFF801}">
      <dgm:prSet phldrT="[Text]"/>
      <dgm:spPr/>
      <dgm:t>
        <a:bodyPr/>
        <a:lstStyle/>
        <a:p>
          <a:r>
            <a:rPr lang="en-US"/>
            <a:t>Frontend</a:t>
          </a:r>
        </a:p>
      </dgm:t>
    </dgm:pt>
    <dgm:pt modelId="{3EA86A2E-E075-4E8B-8B0A-9F983E2F2431}" type="parTrans" cxnId="{1AFB0D81-BC43-4CA9-9D06-38A7031D9459}">
      <dgm:prSet/>
      <dgm:spPr/>
      <dgm:t>
        <a:bodyPr/>
        <a:lstStyle/>
        <a:p>
          <a:endParaRPr lang="en-US"/>
        </a:p>
      </dgm:t>
    </dgm:pt>
    <dgm:pt modelId="{A1D46765-26D6-4459-B2D7-C9F5B1071596}" type="sibTrans" cxnId="{1AFB0D81-BC43-4CA9-9D06-38A7031D9459}">
      <dgm:prSet/>
      <dgm:spPr/>
      <dgm:t>
        <a:bodyPr/>
        <a:lstStyle/>
        <a:p>
          <a:endParaRPr lang="en-US"/>
        </a:p>
      </dgm:t>
    </dgm:pt>
    <dgm:pt modelId="{BFB0E30F-0061-49CE-9C5F-3D8A0952F560}">
      <dgm:prSet phldrT="[Text]"/>
      <dgm:spPr/>
      <dgm:t>
        <a:bodyPr/>
        <a:lstStyle/>
        <a:p>
          <a:r>
            <a:rPr lang="en-US"/>
            <a:t>Webbase</a:t>
          </a:r>
        </a:p>
      </dgm:t>
    </dgm:pt>
    <dgm:pt modelId="{60DFF60F-BF3E-48D7-BED0-C52D3ADCE319}" type="parTrans" cxnId="{38DA463E-DA0B-4D9D-BBDD-FED02F7B4FE3}">
      <dgm:prSet/>
      <dgm:spPr/>
      <dgm:t>
        <a:bodyPr/>
        <a:lstStyle/>
        <a:p>
          <a:endParaRPr lang="en-US"/>
        </a:p>
      </dgm:t>
    </dgm:pt>
    <dgm:pt modelId="{90F021D4-55B8-4771-A806-683E54003181}" type="sibTrans" cxnId="{38DA463E-DA0B-4D9D-BBDD-FED02F7B4FE3}">
      <dgm:prSet/>
      <dgm:spPr/>
      <dgm:t>
        <a:bodyPr/>
        <a:lstStyle/>
        <a:p>
          <a:endParaRPr lang="en-US"/>
        </a:p>
      </dgm:t>
    </dgm:pt>
    <dgm:pt modelId="{80A4AA14-0AC4-4D1F-A941-3C40D8435F4F}">
      <dgm:prSet phldrT="[Text]"/>
      <dgm:spPr/>
      <dgm:t>
        <a:bodyPr/>
        <a:lstStyle/>
        <a:p>
          <a:r>
            <a:rPr lang="en-US"/>
            <a:t>Mobile App</a:t>
          </a:r>
        </a:p>
      </dgm:t>
    </dgm:pt>
    <dgm:pt modelId="{40045E60-A9AA-440E-96C1-80CD2A7CB090}" type="parTrans" cxnId="{68EB0DA9-03A3-4AE6-9A36-CCC74DF0206A}">
      <dgm:prSet/>
      <dgm:spPr/>
      <dgm:t>
        <a:bodyPr/>
        <a:lstStyle/>
        <a:p>
          <a:endParaRPr lang="en-US"/>
        </a:p>
      </dgm:t>
    </dgm:pt>
    <dgm:pt modelId="{F16A3EBB-9DEF-4804-ADD1-C798C2C99115}" type="sibTrans" cxnId="{68EB0DA9-03A3-4AE6-9A36-CCC74DF0206A}">
      <dgm:prSet/>
      <dgm:spPr/>
      <dgm:t>
        <a:bodyPr/>
        <a:lstStyle/>
        <a:p>
          <a:endParaRPr lang="en-US"/>
        </a:p>
      </dgm:t>
    </dgm:pt>
    <dgm:pt modelId="{27BA1C13-FB96-4626-B105-1C42F9901FC8}">
      <dgm:prSet phldrT="[Text]"/>
      <dgm:spPr/>
      <dgm:t>
        <a:bodyPr/>
        <a:lstStyle/>
        <a:p>
          <a:r>
            <a:rPr lang="en-US"/>
            <a:t>Dịch vụ</a:t>
          </a:r>
        </a:p>
      </dgm:t>
    </dgm:pt>
    <dgm:pt modelId="{A6F2234E-2EA1-478A-ACDA-3F667D0FD9E2}" type="parTrans" cxnId="{5203CA4A-DC5B-49EB-A38A-5FBADEE76C09}">
      <dgm:prSet/>
      <dgm:spPr/>
      <dgm:t>
        <a:bodyPr/>
        <a:lstStyle/>
        <a:p>
          <a:endParaRPr lang="en-US"/>
        </a:p>
      </dgm:t>
    </dgm:pt>
    <dgm:pt modelId="{24238CA1-CBDC-4DBB-BE08-5ECA1706C9FA}" type="sibTrans" cxnId="{5203CA4A-DC5B-49EB-A38A-5FBADEE76C09}">
      <dgm:prSet/>
      <dgm:spPr/>
      <dgm:t>
        <a:bodyPr/>
        <a:lstStyle/>
        <a:p>
          <a:endParaRPr lang="en-US"/>
        </a:p>
      </dgm:t>
    </dgm:pt>
    <dgm:pt modelId="{CDD0199A-C92C-4695-B490-2DF84560207A}">
      <dgm:prSet phldrT="[Text]"/>
      <dgm:spPr/>
      <dgm:t>
        <a:bodyPr/>
        <a:lstStyle/>
        <a:p>
          <a:r>
            <a:rPr lang="en-US"/>
            <a:t>Dịch vụ ngầm </a:t>
          </a:r>
        </a:p>
      </dgm:t>
    </dgm:pt>
    <dgm:pt modelId="{3DD8797F-F1EA-4CD8-95FA-57479651E660}" type="parTrans" cxnId="{9ADA9EF9-DE7D-4EA6-823A-3419540C6279}">
      <dgm:prSet/>
      <dgm:spPr/>
      <dgm:t>
        <a:bodyPr/>
        <a:lstStyle/>
        <a:p>
          <a:endParaRPr lang="en-US"/>
        </a:p>
      </dgm:t>
    </dgm:pt>
    <dgm:pt modelId="{A07611C0-6105-4A9E-B3F6-4676EC3C9AAD}" type="sibTrans" cxnId="{9ADA9EF9-DE7D-4EA6-823A-3419540C6279}">
      <dgm:prSet/>
      <dgm:spPr/>
      <dgm:t>
        <a:bodyPr/>
        <a:lstStyle/>
        <a:p>
          <a:endParaRPr lang="en-US"/>
        </a:p>
      </dgm:t>
    </dgm:pt>
    <dgm:pt modelId="{1E256E8C-5BCF-412D-A0E0-5F9D68BA2914}">
      <dgm:prSet phldrT="[Text]"/>
      <dgm:spPr/>
      <dgm:t>
        <a:bodyPr/>
        <a:lstStyle/>
        <a:p>
          <a:r>
            <a:rPr lang="en-US"/>
            <a:t>WebAPI</a:t>
          </a:r>
        </a:p>
      </dgm:t>
    </dgm:pt>
    <dgm:pt modelId="{361781D2-BF11-4E44-B6AE-41C71E5E2C89}" type="parTrans" cxnId="{C48D8BA2-2F5A-484A-8774-1BB3EF46CA5A}">
      <dgm:prSet/>
      <dgm:spPr/>
      <dgm:t>
        <a:bodyPr/>
        <a:lstStyle/>
        <a:p>
          <a:endParaRPr lang="en-US"/>
        </a:p>
      </dgm:t>
    </dgm:pt>
    <dgm:pt modelId="{5B808E39-A853-4C77-BF78-62D2C0EF0D68}" type="sibTrans" cxnId="{C48D8BA2-2F5A-484A-8774-1BB3EF46CA5A}">
      <dgm:prSet/>
      <dgm:spPr/>
      <dgm:t>
        <a:bodyPr/>
        <a:lstStyle/>
        <a:p>
          <a:endParaRPr lang="en-US"/>
        </a:p>
      </dgm:t>
    </dgm:pt>
    <dgm:pt modelId="{ED76C99F-C013-44E9-9365-2876942FA9AB}">
      <dgm:prSet phldrT="[Text]"/>
      <dgm:spPr/>
      <dgm:t>
        <a:bodyPr/>
        <a:lstStyle/>
        <a:p>
          <a:r>
            <a:rPr lang="en-US"/>
            <a:t>Thư viện tích hợp</a:t>
          </a:r>
        </a:p>
      </dgm:t>
    </dgm:pt>
    <dgm:pt modelId="{71912921-2BC2-4F63-9C26-989B42908109}" type="parTrans" cxnId="{BAC4BA69-166D-44FC-B5BD-C520532CDA69}">
      <dgm:prSet/>
      <dgm:spPr/>
      <dgm:t>
        <a:bodyPr/>
        <a:lstStyle/>
        <a:p>
          <a:endParaRPr lang="en-US"/>
        </a:p>
      </dgm:t>
    </dgm:pt>
    <dgm:pt modelId="{5F010C94-287B-440C-9D66-FACDD8BB1863}" type="sibTrans" cxnId="{BAC4BA69-166D-44FC-B5BD-C520532CDA69}">
      <dgm:prSet/>
      <dgm:spPr/>
      <dgm:t>
        <a:bodyPr/>
        <a:lstStyle/>
        <a:p>
          <a:endParaRPr lang="en-US"/>
        </a:p>
      </dgm:t>
    </dgm:pt>
    <dgm:pt modelId="{95514CE3-2A2A-432F-9D4C-466FEE9C0E8D}">
      <dgm:prSet phldrT="[Text]"/>
      <dgm:spPr/>
      <dgm:t>
        <a:bodyPr/>
        <a:lstStyle/>
        <a:p>
          <a:r>
            <a:rPr lang="en-US"/>
            <a:t>Google MAP API</a:t>
          </a:r>
        </a:p>
      </dgm:t>
    </dgm:pt>
    <dgm:pt modelId="{6DCD0422-A748-48C9-864B-B9862C9DA03D}" type="parTrans" cxnId="{23BF22F5-9E2F-4EBC-8353-F3A078F1056E}">
      <dgm:prSet/>
      <dgm:spPr/>
      <dgm:t>
        <a:bodyPr/>
        <a:lstStyle/>
        <a:p>
          <a:endParaRPr lang="en-US"/>
        </a:p>
      </dgm:t>
    </dgm:pt>
    <dgm:pt modelId="{B62695DD-864D-421D-B236-E7BB7557F7D2}" type="sibTrans" cxnId="{23BF22F5-9E2F-4EBC-8353-F3A078F1056E}">
      <dgm:prSet/>
      <dgm:spPr/>
      <dgm:t>
        <a:bodyPr/>
        <a:lstStyle/>
        <a:p>
          <a:endParaRPr lang="en-US"/>
        </a:p>
      </dgm:t>
    </dgm:pt>
    <dgm:pt modelId="{8B863B8A-B9AA-43F5-A0DD-F7326611D820}">
      <dgm:prSet phldrT="[Text]"/>
      <dgm:spPr/>
      <dgm:t>
        <a:bodyPr/>
        <a:lstStyle/>
        <a:p>
          <a:r>
            <a:rPr lang="en-US"/>
            <a:t>Firebase</a:t>
          </a:r>
        </a:p>
      </dgm:t>
    </dgm:pt>
    <dgm:pt modelId="{CE1045A9-DC73-48BD-AA40-597320C2CEDF}" type="parTrans" cxnId="{28018673-90B1-4DD1-A084-12773FBD26F8}">
      <dgm:prSet/>
      <dgm:spPr/>
      <dgm:t>
        <a:bodyPr/>
        <a:lstStyle/>
        <a:p>
          <a:endParaRPr lang="en-US"/>
        </a:p>
      </dgm:t>
    </dgm:pt>
    <dgm:pt modelId="{49CA5DE0-F816-4B3F-9DE4-D249CE476DA1}" type="sibTrans" cxnId="{28018673-90B1-4DD1-A084-12773FBD26F8}">
      <dgm:prSet/>
      <dgm:spPr/>
      <dgm:t>
        <a:bodyPr/>
        <a:lstStyle/>
        <a:p>
          <a:endParaRPr lang="en-US"/>
        </a:p>
      </dgm:t>
    </dgm:pt>
    <dgm:pt modelId="{AB6DF3D4-E869-4570-AFF6-325DBB20A6F3}">
      <dgm:prSet phldrT="[Text]"/>
      <dgm:spPr/>
      <dgm:t>
        <a:bodyPr/>
        <a:lstStyle/>
        <a:p>
          <a:r>
            <a:rPr lang="en-US"/>
            <a:t>3-party Authen</a:t>
          </a:r>
        </a:p>
      </dgm:t>
    </dgm:pt>
    <dgm:pt modelId="{1F906175-53CE-42D0-A0C4-B5EDC8A45632}" type="parTrans" cxnId="{2B7BAA41-84CB-4B2D-80B7-59EC1A66E1CE}">
      <dgm:prSet/>
      <dgm:spPr/>
      <dgm:t>
        <a:bodyPr/>
        <a:lstStyle/>
        <a:p>
          <a:endParaRPr lang="en-US"/>
        </a:p>
      </dgm:t>
    </dgm:pt>
    <dgm:pt modelId="{4040A4EC-872E-48E1-B8DC-CEF1B922513A}" type="sibTrans" cxnId="{2B7BAA41-84CB-4B2D-80B7-59EC1A66E1CE}">
      <dgm:prSet/>
      <dgm:spPr/>
      <dgm:t>
        <a:bodyPr/>
        <a:lstStyle/>
        <a:p>
          <a:endParaRPr lang="en-US"/>
        </a:p>
      </dgm:t>
    </dgm:pt>
    <dgm:pt modelId="{428D5567-87B0-4721-8DF3-B41CCD77F560}">
      <dgm:prSet phldrT="[Text]"/>
      <dgm:spPr/>
      <dgm:t>
        <a:bodyPr/>
        <a:lstStyle/>
        <a:p>
          <a:r>
            <a:rPr lang="en-US"/>
            <a:t>Cơ sở dữ liệu </a:t>
          </a:r>
        </a:p>
      </dgm:t>
    </dgm:pt>
    <dgm:pt modelId="{460B6E9D-557E-4F95-AF86-60ADA7F55A20}" type="parTrans" cxnId="{F547846E-B19A-43A9-A097-F62A5841F0D8}">
      <dgm:prSet/>
      <dgm:spPr/>
      <dgm:t>
        <a:bodyPr/>
        <a:lstStyle/>
        <a:p>
          <a:endParaRPr lang="en-US"/>
        </a:p>
      </dgm:t>
    </dgm:pt>
    <dgm:pt modelId="{B0A10D16-8F67-4F77-AEC2-EA87A5BBB0B0}" type="sibTrans" cxnId="{F547846E-B19A-43A9-A097-F62A5841F0D8}">
      <dgm:prSet/>
      <dgm:spPr/>
      <dgm:t>
        <a:bodyPr/>
        <a:lstStyle/>
        <a:p>
          <a:endParaRPr lang="en-US"/>
        </a:p>
      </dgm:t>
    </dgm:pt>
    <dgm:pt modelId="{1639DB8B-917A-46CF-94C7-1F4C62A59212}">
      <dgm:prSet phldrT="[Text]"/>
      <dgm:spPr/>
      <dgm:t>
        <a:bodyPr/>
        <a:lstStyle/>
        <a:p>
          <a:r>
            <a:rPr lang="en-US"/>
            <a:t>Dich vụ tin nhắn</a:t>
          </a:r>
        </a:p>
      </dgm:t>
    </dgm:pt>
    <dgm:pt modelId="{50558264-493B-4578-860D-A4E5BDEDE345}" type="parTrans" cxnId="{AA1CC1DE-79C4-49AC-BA69-7716E7051AE7}">
      <dgm:prSet/>
      <dgm:spPr/>
      <dgm:t>
        <a:bodyPr/>
        <a:lstStyle/>
        <a:p>
          <a:endParaRPr lang="en-US"/>
        </a:p>
      </dgm:t>
    </dgm:pt>
    <dgm:pt modelId="{CDE240C0-4727-4CBE-BA81-3546A37E9D17}" type="sibTrans" cxnId="{AA1CC1DE-79C4-49AC-BA69-7716E7051AE7}">
      <dgm:prSet/>
      <dgm:spPr/>
      <dgm:t>
        <a:bodyPr/>
        <a:lstStyle/>
        <a:p>
          <a:endParaRPr lang="en-US"/>
        </a:p>
      </dgm:t>
    </dgm:pt>
    <dgm:pt modelId="{4577C2CD-1B6B-4B89-A72E-0BD076A5E7FD}">
      <dgm:prSet phldrT="[Text]"/>
      <dgm:spPr/>
      <dgm:t>
        <a:bodyPr/>
        <a:lstStyle/>
        <a:p>
          <a:r>
            <a:rPr lang="en-US"/>
            <a:t>Xuất báo cáo</a:t>
          </a:r>
        </a:p>
      </dgm:t>
    </dgm:pt>
    <dgm:pt modelId="{4AD62ABB-7DD8-4158-86F6-6C4E24A8997E}" type="parTrans" cxnId="{F324766C-428B-4AF0-BDA8-BD500BDC1D62}">
      <dgm:prSet/>
      <dgm:spPr/>
      <dgm:t>
        <a:bodyPr/>
        <a:lstStyle/>
        <a:p>
          <a:endParaRPr lang="en-US"/>
        </a:p>
      </dgm:t>
    </dgm:pt>
    <dgm:pt modelId="{DF1D420A-A055-46FF-93BB-F97D3A5B8EB0}" type="sibTrans" cxnId="{F324766C-428B-4AF0-BDA8-BD500BDC1D62}">
      <dgm:prSet/>
      <dgm:spPr/>
      <dgm:t>
        <a:bodyPr/>
        <a:lstStyle/>
        <a:p>
          <a:endParaRPr lang="en-US"/>
        </a:p>
      </dgm:t>
    </dgm:pt>
    <dgm:pt modelId="{EA02A66A-3963-475C-BA40-D8AC9AE51649}" type="pres">
      <dgm:prSet presAssocID="{3F8A4EF0-2E66-4445-A9AB-422C84C3EF5F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</dgm:pt>
    <dgm:pt modelId="{896D4F81-E5DB-44DA-AEAB-64AB400C4951}" type="pres">
      <dgm:prSet presAssocID="{3F8A4EF0-2E66-4445-A9AB-422C84C3EF5F}" presName="outerBox" presStyleCnt="0"/>
      <dgm:spPr/>
    </dgm:pt>
    <dgm:pt modelId="{50D8061C-7038-4B0C-87C3-22589D4FF90C}" type="pres">
      <dgm:prSet presAssocID="{3F8A4EF0-2E66-4445-A9AB-422C84C3EF5F}" presName="outerBoxParent" presStyleLbl="node1" presStyleIdx="0" presStyleCnt="3"/>
      <dgm:spPr/>
    </dgm:pt>
    <dgm:pt modelId="{8FB93057-5FC6-48DE-9549-8788269DA389}" type="pres">
      <dgm:prSet presAssocID="{3F8A4EF0-2E66-4445-A9AB-422C84C3EF5F}" presName="outerBoxChildren" presStyleCnt="0"/>
      <dgm:spPr/>
    </dgm:pt>
    <dgm:pt modelId="{A58DED1E-5A83-4015-85A6-A537014DD4BC}" type="pres">
      <dgm:prSet presAssocID="{BFB0E30F-0061-49CE-9C5F-3D8A0952F560}" presName="oChild" presStyleLbl="fgAcc1" presStyleIdx="0" presStyleCnt="10">
        <dgm:presLayoutVars>
          <dgm:bulletEnabled val="1"/>
        </dgm:presLayoutVars>
      </dgm:prSet>
      <dgm:spPr/>
    </dgm:pt>
    <dgm:pt modelId="{D43274C3-C4E9-4782-866B-DA4FD3E6453E}" type="pres">
      <dgm:prSet presAssocID="{90F021D4-55B8-4771-A806-683E54003181}" presName="outerSibTrans" presStyleCnt="0"/>
      <dgm:spPr/>
    </dgm:pt>
    <dgm:pt modelId="{F1946D60-F2E7-4B4B-89DC-41D7ED40642C}" type="pres">
      <dgm:prSet presAssocID="{80A4AA14-0AC4-4D1F-A941-3C40D8435F4F}" presName="oChild" presStyleLbl="fgAcc1" presStyleIdx="1" presStyleCnt="10">
        <dgm:presLayoutVars>
          <dgm:bulletEnabled val="1"/>
        </dgm:presLayoutVars>
      </dgm:prSet>
      <dgm:spPr/>
    </dgm:pt>
    <dgm:pt modelId="{918B2B8C-67B7-4B95-832A-21F421B6C09B}" type="pres">
      <dgm:prSet presAssocID="{3F8A4EF0-2E66-4445-A9AB-422C84C3EF5F}" presName="middleBox" presStyleCnt="0"/>
      <dgm:spPr/>
    </dgm:pt>
    <dgm:pt modelId="{DA7CC27C-5C63-4F56-8F93-FBA2CC3EE3D9}" type="pres">
      <dgm:prSet presAssocID="{3F8A4EF0-2E66-4445-A9AB-422C84C3EF5F}" presName="middleBoxParent" presStyleLbl="node1" presStyleIdx="1" presStyleCnt="3"/>
      <dgm:spPr/>
    </dgm:pt>
    <dgm:pt modelId="{F28F749B-6AB5-4422-A71E-787F000C8F01}" type="pres">
      <dgm:prSet presAssocID="{3F8A4EF0-2E66-4445-A9AB-422C84C3EF5F}" presName="middleBoxChildren" presStyleCnt="0"/>
      <dgm:spPr/>
    </dgm:pt>
    <dgm:pt modelId="{6C926147-2A73-4435-B103-318C8A84F45D}" type="pres">
      <dgm:prSet presAssocID="{CDD0199A-C92C-4695-B490-2DF84560207A}" presName="mChild" presStyleLbl="fgAcc1" presStyleIdx="2" presStyleCnt="10">
        <dgm:presLayoutVars>
          <dgm:bulletEnabled val="1"/>
        </dgm:presLayoutVars>
      </dgm:prSet>
      <dgm:spPr/>
    </dgm:pt>
    <dgm:pt modelId="{2A832AE3-2BFE-438B-9745-B1E99158F48D}" type="pres">
      <dgm:prSet presAssocID="{A07611C0-6105-4A9E-B3F6-4676EC3C9AAD}" presName="middleSibTrans" presStyleCnt="0"/>
      <dgm:spPr/>
    </dgm:pt>
    <dgm:pt modelId="{BEAB76D8-3F5C-4CDA-8BCB-C447FC27CE7A}" type="pres">
      <dgm:prSet presAssocID="{1E256E8C-5BCF-412D-A0E0-5F9D68BA2914}" presName="mChild" presStyleLbl="fgAcc1" presStyleIdx="3" presStyleCnt="10">
        <dgm:presLayoutVars>
          <dgm:bulletEnabled val="1"/>
        </dgm:presLayoutVars>
      </dgm:prSet>
      <dgm:spPr/>
    </dgm:pt>
    <dgm:pt modelId="{29CEC523-DE17-43C6-ACA8-DED869DB8BA8}" type="pres">
      <dgm:prSet presAssocID="{3F8A4EF0-2E66-4445-A9AB-422C84C3EF5F}" presName="centerBox" presStyleCnt="0"/>
      <dgm:spPr/>
    </dgm:pt>
    <dgm:pt modelId="{3DEDBC36-C755-4913-B90F-6E7173E802C9}" type="pres">
      <dgm:prSet presAssocID="{3F8A4EF0-2E66-4445-A9AB-422C84C3EF5F}" presName="centerBoxParent" presStyleLbl="node1" presStyleIdx="2" presStyleCnt="3"/>
      <dgm:spPr/>
    </dgm:pt>
    <dgm:pt modelId="{408B200B-190F-4560-8C1E-164BD60AD41B}" type="pres">
      <dgm:prSet presAssocID="{3F8A4EF0-2E66-4445-A9AB-422C84C3EF5F}" presName="centerBoxChildren" presStyleCnt="0"/>
      <dgm:spPr/>
    </dgm:pt>
    <dgm:pt modelId="{0C7C0660-81EF-4ED8-8990-56CFC10ED006}" type="pres">
      <dgm:prSet presAssocID="{95514CE3-2A2A-432F-9D4C-466FEE9C0E8D}" presName="cChild" presStyleLbl="fgAcc1" presStyleIdx="4" presStyleCnt="10">
        <dgm:presLayoutVars>
          <dgm:bulletEnabled val="1"/>
        </dgm:presLayoutVars>
      </dgm:prSet>
      <dgm:spPr/>
    </dgm:pt>
    <dgm:pt modelId="{77E28AA9-8CE8-4140-9A6A-0EA437D5614E}" type="pres">
      <dgm:prSet presAssocID="{B62695DD-864D-421D-B236-E7BB7557F7D2}" presName="centerSibTrans" presStyleCnt="0"/>
      <dgm:spPr/>
    </dgm:pt>
    <dgm:pt modelId="{52E58813-1363-48CB-A681-7858517A22E8}" type="pres">
      <dgm:prSet presAssocID="{8B863B8A-B9AA-43F5-A0DD-F7326611D820}" presName="cChild" presStyleLbl="fgAcc1" presStyleIdx="5" presStyleCnt="10">
        <dgm:presLayoutVars>
          <dgm:bulletEnabled val="1"/>
        </dgm:presLayoutVars>
      </dgm:prSet>
      <dgm:spPr/>
    </dgm:pt>
    <dgm:pt modelId="{4E6B7C73-0502-4B8E-9741-CB316EC6CFFA}" type="pres">
      <dgm:prSet presAssocID="{49CA5DE0-F816-4B3F-9DE4-D249CE476DA1}" presName="centerSibTrans" presStyleCnt="0"/>
      <dgm:spPr/>
    </dgm:pt>
    <dgm:pt modelId="{3FBC27AF-8DBF-4693-A762-6FB97751A92D}" type="pres">
      <dgm:prSet presAssocID="{AB6DF3D4-E869-4570-AFF6-325DBB20A6F3}" presName="cChild" presStyleLbl="fgAcc1" presStyleIdx="6" presStyleCnt="10">
        <dgm:presLayoutVars>
          <dgm:bulletEnabled val="1"/>
        </dgm:presLayoutVars>
      </dgm:prSet>
      <dgm:spPr/>
    </dgm:pt>
    <dgm:pt modelId="{FAD8A889-0479-4719-8829-0D0F26EC4F16}" type="pres">
      <dgm:prSet presAssocID="{4040A4EC-872E-48E1-B8DC-CEF1B922513A}" presName="centerSibTrans" presStyleCnt="0"/>
      <dgm:spPr/>
    </dgm:pt>
    <dgm:pt modelId="{2AFF6F87-05CE-4B32-B212-79DA87925333}" type="pres">
      <dgm:prSet presAssocID="{428D5567-87B0-4721-8DF3-B41CCD77F560}" presName="cChild" presStyleLbl="fgAcc1" presStyleIdx="7" presStyleCnt="10">
        <dgm:presLayoutVars>
          <dgm:bulletEnabled val="1"/>
        </dgm:presLayoutVars>
      </dgm:prSet>
      <dgm:spPr/>
    </dgm:pt>
    <dgm:pt modelId="{177376EC-7196-46CC-8B88-3E22C4547F99}" type="pres">
      <dgm:prSet presAssocID="{B0A10D16-8F67-4F77-AEC2-EA87A5BBB0B0}" presName="centerSibTrans" presStyleCnt="0"/>
      <dgm:spPr/>
    </dgm:pt>
    <dgm:pt modelId="{C124306D-DBBD-428C-A5E3-2D21A33C6173}" type="pres">
      <dgm:prSet presAssocID="{1639DB8B-917A-46CF-94C7-1F4C62A59212}" presName="cChild" presStyleLbl="fgAcc1" presStyleIdx="8" presStyleCnt="10">
        <dgm:presLayoutVars>
          <dgm:bulletEnabled val="1"/>
        </dgm:presLayoutVars>
      </dgm:prSet>
      <dgm:spPr/>
    </dgm:pt>
    <dgm:pt modelId="{6316768B-5FB9-4F3C-B401-24ABBAAAA791}" type="pres">
      <dgm:prSet presAssocID="{CDE240C0-4727-4CBE-BA81-3546A37E9D17}" presName="centerSibTrans" presStyleCnt="0"/>
      <dgm:spPr/>
    </dgm:pt>
    <dgm:pt modelId="{6BFFDFE9-A001-409C-B582-90F471E10C21}" type="pres">
      <dgm:prSet presAssocID="{4577C2CD-1B6B-4B89-A72E-0BD076A5E7FD}" presName="cChild" presStyleLbl="fgAcc1" presStyleIdx="9" presStyleCnt="10">
        <dgm:presLayoutVars>
          <dgm:bulletEnabled val="1"/>
        </dgm:presLayoutVars>
      </dgm:prSet>
      <dgm:spPr/>
    </dgm:pt>
  </dgm:ptLst>
  <dgm:cxnLst>
    <dgm:cxn modelId="{38DA463E-DA0B-4D9D-BBDD-FED02F7B4FE3}" srcId="{7DA21401-29B9-4577-BFDC-C5CFCEBFF801}" destId="{BFB0E30F-0061-49CE-9C5F-3D8A0952F560}" srcOrd="0" destOrd="0" parTransId="{60DFF60F-BF3E-48D7-BED0-C52D3ADCE319}" sibTransId="{90F021D4-55B8-4771-A806-683E54003181}"/>
    <dgm:cxn modelId="{3453F55F-498D-4023-A560-24C865DD0641}" type="presOf" srcId="{3F8A4EF0-2E66-4445-A9AB-422C84C3EF5F}" destId="{EA02A66A-3963-475C-BA40-D8AC9AE51649}" srcOrd="0" destOrd="0" presId="urn:microsoft.com/office/officeart/2005/8/layout/target2"/>
    <dgm:cxn modelId="{2B7BAA41-84CB-4B2D-80B7-59EC1A66E1CE}" srcId="{ED76C99F-C013-44E9-9365-2876942FA9AB}" destId="{AB6DF3D4-E869-4570-AFF6-325DBB20A6F3}" srcOrd="2" destOrd="0" parTransId="{1F906175-53CE-42D0-A0C4-B5EDC8A45632}" sibTransId="{4040A4EC-872E-48E1-B8DC-CEF1B922513A}"/>
    <dgm:cxn modelId="{1401FA42-2091-4FB7-9C24-A245EEA46E13}" type="presOf" srcId="{95514CE3-2A2A-432F-9D4C-466FEE9C0E8D}" destId="{0C7C0660-81EF-4ED8-8990-56CFC10ED006}" srcOrd="0" destOrd="0" presId="urn:microsoft.com/office/officeart/2005/8/layout/target2"/>
    <dgm:cxn modelId="{A219F244-8AF0-418A-9142-047428394D4B}" type="presOf" srcId="{4577C2CD-1B6B-4B89-A72E-0BD076A5E7FD}" destId="{6BFFDFE9-A001-409C-B582-90F471E10C21}" srcOrd="0" destOrd="0" presId="urn:microsoft.com/office/officeart/2005/8/layout/target2"/>
    <dgm:cxn modelId="{BAC4BA69-166D-44FC-B5BD-C520532CDA69}" srcId="{3F8A4EF0-2E66-4445-A9AB-422C84C3EF5F}" destId="{ED76C99F-C013-44E9-9365-2876942FA9AB}" srcOrd="2" destOrd="0" parTransId="{71912921-2BC2-4F63-9C26-989B42908109}" sibTransId="{5F010C94-287B-440C-9D66-FACDD8BB1863}"/>
    <dgm:cxn modelId="{5203CA4A-DC5B-49EB-A38A-5FBADEE76C09}" srcId="{3F8A4EF0-2E66-4445-A9AB-422C84C3EF5F}" destId="{27BA1C13-FB96-4626-B105-1C42F9901FC8}" srcOrd="1" destOrd="0" parTransId="{A6F2234E-2EA1-478A-ACDA-3F667D0FD9E2}" sibTransId="{24238CA1-CBDC-4DBB-BE08-5ECA1706C9FA}"/>
    <dgm:cxn modelId="{F324766C-428B-4AF0-BDA8-BD500BDC1D62}" srcId="{ED76C99F-C013-44E9-9365-2876942FA9AB}" destId="{4577C2CD-1B6B-4B89-A72E-0BD076A5E7FD}" srcOrd="5" destOrd="0" parTransId="{4AD62ABB-7DD8-4158-86F6-6C4E24A8997E}" sibTransId="{DF1D420A-A055-46FF-93BB-F97D3A5B8EB0}"/>
    <dgm:cxn modelId="{F547846E-B19A-43A9-A097-F62A5841F0D8}" srcId="{ED76C99F-C013-44E9-9365-2876942FA9AB}" destId="{428D5567-87B0-4721-8DF3-B41CCD77F560}" srcOrd="3" destOrd="0" parTransId="{460B6E9D-557E-4F95-AF86-60ADA7F55A20}" sibTransId="{B0A10D16-8F67-4F77-AEC2-EA87A5BBB0B0}"/>
    <dgm:cxn modelId="{28018673-90B1-4DD1-A084-12773FBD26F8}" srcId="{ED76C99F-C013-44E9-9365-2876942FA9AB}" destId="{8B863B8A-B9AA-43F5-A0DD-F7326611D820}" srcOrd="1" destOrd="0" parTransId="{CE1045A9-DC73-48BD-AA40-597320C2CEDF}" sibTransId="{49CA5DE0-F816-4B3F-9DE4-D249CE476DA1}"/>
    <dgm:cxn modelId="{374EFB54-9A3F-47D7-8F1D-0AC007367271}" type="presOf" srcId="{8B863B8A-B9AA-43F5-A0DD-F7326611D820}" destId="{52E58813-1363-48CB-A681-7858517A22E8}" srcOrd="0" destOrd="0" presId="urn:microsoft.com/office/officeart/2005/8/layout/target2"/>
    <dgm:cxn modelId="{511D1E77-8E1B-4F33-B894-CD0E1BB13EBE}" type="presOf" srcId="{7DA21401-29B9-4577-BFDC-C5CFCEBFF801}" destId="{50D8061C-7038-4B0C-87C3-22589D4FF90C}" srcOrd="0" destOrd="0" presId="urn:microsoft.com/office/officeart/2005/8/layout/target2"/>
    <dgm:cxn modelId="{4359F758-8AFA-4AE8-9D75-B9CF3E29C72C}" type="presOf" srcId="{27BA1C13-FB96-4626-B105-1C42F9901FC8}" destId="{DA7CC27C-5C63-4F56-8F93-FBA2CC3EE3D9}" srcOrd="0" destOrd="0" presId="urn:microsoft.com/office/officeart/2005/8/layout/target2"/>
    <dgm:cxn modelId="{1AFB0D81-BC43-4CA9-9D06-38A7031D9459}" srcId="{3F8A4EF0-2E66-4445-A9AB-422C84C3EF5F}" destId="{7DA21401-29B9-4577-BFDC-C5CFCEBFF801}" srcOrd="0" destOrd="0" parTransId="{3EA86A2E-E075-4E8B-8B0A-9F983E2F2431}" sibTransId="{A1D46765-26D6-4459-B2D7-C9F5B1071596}"/>
    <dgm:cxn modelId="{BC33AA9B-442E-41D4-98F7-256C36C41FA6}" type="presOf" srcId="{1639DB8B-917A-46CF-94C7-1F4C62A59212}" destId="{C124306D-DBBD-428C-A5E3-2D21A33C6173}" srcOrd="0" destOrd="0" presId="urn:microsoft.com/office/officeart/2005/8/layout/target2"/>
    <dgm:cxn modelId="{C48D8BA2-2F5A-484A-8774-1BB3EF46CA5A}" srcId="{27BA1C13-FB96-4626-B105-1C42F9901FC8}" destId="{1E256E8C-5BCF-412D-A0E0-5F9D68BA2914}" srcOrd="1" destOrd="0" parTransId="{361781D2-BF11-4E44-B6AE-41C71E5E2C89}" sibTransId="{5B808E39-A853-4C77-BF78-62D2C0EF0D68}"/>
    <dgm:cxn modelId="{68EB0DA9-03A3-4AE6-9A36-CCC74DF0206A}" srcId="{7DA21401-29B9-4577-BFDC-C5CFCEBFF801}" destId="{80A4AA14-0AC4-4D1F-A941-3C40D8435F4F}" srcOrd="1" destOrd="0" parTransId="{40045E60-A9AA-440E-96C1-80CD2A7CB090}" sibTransId="{F16A3EBB-9DEF-4804-ADD1-C798C2C99115}"/>
    <dgm:cxn modelId="{2F90ECB0-C2AD-438E-BE46-8F3F02ADB1CD}" type="presOf" srcId="{ED76C99F-C013-44E9-9365-2876942FA9AB}" destId="{3DEDBC36-C755-4913-B90F-6E7173E802C9}" srcOrd="0" destOrd="0" presId="urn:microsoft.com/office/officeart/2005/8/layout/target2"/>
    <dgm:cxn modelId="{2241EDC4-FF6F-4229-A1F6-633409D4BCB2}" type="presOf" srcId="{1E256E8C-5BCF-412D-A0E0-5F9D68BA2914}" destId="{BEAB76D8-3F5C-4CDA-8BCB-C447FC27CE7A}" srcOrd="0" destOrd="0" presId="urn:microsoft.com/office/officeart/2005/8/layout/target2"/>
    <dgm:cxn modelId="{DFB1C1CA-A614-4A92-B792-1ED6C6F5FC65}" type="presOf" srcId="{428D5567-87B0-4721-8DF3-B41CCD77F560}" destId="{2AFF6F87-05CE-4B32-B212-79DA87925333}" srcOrd="0" destOrd="0" presId="urn:microsoft.com/office/officeart/2005/8/layout/target2"/>
    <dgm:cxn modelId="{ECF340D8-40C0-495B-81D4-6982B76F1A5D}" type="presOf" srcId="{BFB0E30F-0061-49CE-9C5F-3D8A0952F560}" destId="{A58DED1E-5A83-4015-85A6-A537014DD4BC}" srcOrd="0" destOrd="0" presId="urn:microsoft.com/office/officeart/2005/8/layout/target2"/>
    <dgm:cxn modelId="{AA1CC1DE-79C4-49AC-BA69-7716E7051AE7}" srcId="{ED76C99F-C013-44E9-9365-2876942FA9AB}" destId="{1639DB8B-917A-46CF-94C7-1F4C62A59212}" srcOrd="4" destOrd="0" parTransId="{50558264-493B-4578-860D-A4E5BDEDE345}" sibTransId="{CDE240C0-4727-4CBE-BA81-3546A37E9D17}"/>
    <dgm:cxn modelId="{D371D3E2-C753-41F9-997F-1634DCD3406E}" type="presOf" srcId="{AB6DF3D4-E869-4570-AFF6-325DBB20A6F3}" destId="{3FBC27AF-8DBF-4693-A762-6FB97751A92D}" srcOrd="0" destOrd="0" presId="urn:microsoft.com/office/officeart/2005/8/layout/target2"/>
    <dgm:cxn modelId="{23BF22F5-9E2F-4EBC-8353-F3A078F1056E}" srcId="{ED76C99F-C013-44E9-9365-2876942FA9AB}" destId="{95514CE3-2A2A-432F-9D4C-466FEE9C0E8D}" srcOrd="0" destOrd="0" parTransId="{6DCD0422-A748-48C9-864B-B9862C9DA03D}" sibTransId="{B62695DD-864D-421D-B236-E7BB7557F7D2}"/>
    <dgm:cxn modelId="{ABD10FF7-C10C-40EE-9EC4-5E07ECDDA79A}" type="presOf" srcId="{CDD0199A-C92C-4695-B490-2DF84560207A}" destId="{6C926147-2A73-4435-B103-318C8A84F45D}" srcOrd="0" destOrd="0" presId="urn:microsoft.com/office/officeart/2005/8/layout/target2"/>
    <dgm:cxn modelId="{9ADA9EF9-DE7D-4EA6-823A-3419540C6279}" srcId="{27BA1C13-FB96-4626-B105-1C42F9901FC8}" destId="{CDD0199A-C92C-4695-B490-2DF84560207A}" srcOrd="0" destOrd="0" parTransId="{3DD8797F-F1EA-4CD8-95FA-57479651E660}" sibTransId="{A07611C0-6105-4A9E-B3F6-4676EC3C9AAD}"/>
    <dgm:cxn modelId="{8FFCD5FD-0F4F-4559-8BFD-8970DA17F785}" type="presOf" srcId="{80A4AA14-0AC4-4D1F-A941-3C40D8435F4F}" destId="{F1946D60-F2E7-4B4B-89DC-41D7ED40642C}" srcOrd="0" destOrd="0" presId="urn:microsoft.com/office/officeart/2005/8/layout/target2"/>
    <dgm:cxn modelId="{5B4C72AA-9A65-4F43-B470-8DD2482F7BC4}" type="presParOf" srcId="{EA02A66A-3963-475C-BA40-D8AC9AE51649}" destId="{896D4F81-E5DB-44DA-AEAB-64AB400C4951}" srcOrd="0" destOrd="0" presId="urn:microsoft.com/office/officeart/2005/8/layout/target2"/>
    <dgm:cxn modelId="{A1D43375-DEB4-4360-9DC3-E224E1C95F69}" type="presParOf" srcId="{896D4F81-E5DB-44DA-AEAB-64AB400C4951}" destId="{50D8061C-7038-4B0C-87C3-22589D4FF90C}" srcOrd="0" destOrd="0" presId="urn:microsoft.com/office/officeart/2005/8/layout/target2"/>
    <dgm:cxn modelId="{4B7E9CFD-4FEE-4753-870D-B69EC0EAFA56}" type="presParOf" srcId="{896D4F81-E5DB-44DA-AEAB-64AB400C4951}" destId="{8FB93057-5FC6-48DE-9549-8788269DA389}" srcOrd="1" destOrd="0" presId="urn:microsoft.com/office/officeart/2005/8/layout/target2"/>
    <dgm:cxn modelId="{82AEEAAB-A63B-4C38-AE6F-24B06023F4FF}" type="presParOf" srcId="{8FB93057-5FC6-48DE-9549-8788269DA389}" destId="{A58DED1E-5A83-4015-85A6-A537014DD4BC}" srcOrd="0" destOrd="0" presId="urn:microsoft.com/office/officeart/2005/8/layout/target2"/>
    <dgm:cxn modelId="{67B61B61-FC5A-4DA0-B82A-588BC59BC75A}" type="presParOf" srcId="{8FB93057-5FC6-48DE-9549-8788269DA389}" destId="{D43274C3-C4E9-4782-866B-DA4FD3E6453E}" srcOrd="1" destOrd="0" presId="urn:microsoft.com/office/officeart/2005/8/layout/target2"/>
    <dgm:cxn modelId="{42BBF0EB-30A2-4DEB-BFF0-6E66070236C2}" type="presParOf" srcId="{8FB93057-5FC6-48DE-9549-8788269DA389}" destId="{F1946D60-F2E7-4B4B-89DC-41D7ED40642C}" srcOrd="2" destOrd="0" presId="urn:microsoft.com/office/officeart/2005/8/layout/target2"/>
    <dgm:cxn modelId="{975D4D3D-95CE-4B3E-83F5-ECC988EDFE0E}" type="presParOf" srcId="{EA02A66A-3963-475C-BA40-D8AC9AE51649}" destId="{918B2B8C-67B7-4B95-832A-21F421B6C09B}" srcOrd="1" destOrd="0" presId="urn:microsoft.com/office/officeart/2005/8/layout/target2"/>
    <dgm:cxn modelId="{F824C4C7-3A78-4220-A20C-B9315D80BA7D}" type="presParOf" srcId="{918B2B8C-67B7-4B95-832A-21F421B6C09B}" destId="{DA7CC27C-5C63-4F56-8F93-FBA2CC3EE3D9}" srcOrd="0" destOrd="0" presId="urn:microsoft.com/office/officeart/2005/8/layout/target2"/>
    <dgm:cxn modelId="{370A8484-30EC-4E5D-B28B-2D4512F7BF06}" type="presParOf" srcId="{918B2B8C-67B7-4B95-832A-21F421B6C09B}" destId="{F28F749B-6AB5-4422-A71E-787F000C8F01}" srcOrd="1" destOrd="0" presId="urn:microsoft.com/office/officeart/2005/8/layout/target2"/>
    <dgm:cxn modelId="{D0DC7A63-3B61-4EA8-9413-C1DD1AD7C926}" type="presParOf" srcId="{F28F749B-6AB5-4422-A71E-787F000C8F01}" destId="{6C926147-2A73-4435-B103-318C8A84F45D}" srcOrd="0" destOrd="0" presId="urn:microsoft.com/office/officeart/2005/8/layout/target2"/>
    <dgm:cxn modelId="{D3D192D0-7F66-4BFD-AB55-AC93CD02F177}" type="presParOf" srcId="{F28F749B-6AB5-4422-A71E-787F000C8F01}" destId="{2A832AE3-2BFE-438B-9745-B1E99158F48D}" srcOrd="1" destOrd="0" presId="urn:microsoft.com/office/officeart/2005/8/layout/target2"/>
    <dgm:cxn modelId="{4718737A-F8E6-485C-A99E-1925906758C1}" type="presParOf" srcId="{F28F749B-6AB5-4422-A71E-787F000C8F01}" destId="{BEAB76D8-3F5C-4CDA-8BCB-C447FC27CE7A}" srcOrd="2" destOrd="0" presId="urn:microsoft.com/office/officeart/2005/8/layout/target2"/>
    <dgm:cxn modelId="{9548FBFA-9636-44CE-AF40-DA586B01C29A}" type="presParOf" srcId="{EA02A66A-3963-475C-BA40-D8AC9AE51649}" destId="{29CEC523-DE17-43C6-ACA8-DED869DB8BA8}" srcOrd="2" destOrd="0" presId="urn:microsoft.com/office/officeart/2005/8/layout/target2"/>
    <dgm:cxn modelId="{C3289BB3-4EF0-4BE3-91F2-81F936C8C181}" type="presParOf" srcId="{29CEC523-DE17-43C6-ACA8-DED869DB8BA8}" destId="{3DEDBC36-C755-4913-B90F-6E7173E802C9}" srcOrd="0" destOrd="0" presId="urn:microsoft.com/office/officeart/2005/8/layout/target2"/>
    <dgm:cxn modelId="{974FED91-03FE-4BB9-B03A-0D406AD56AC5}" type="presParOf" srcId="{29CEC523-DE17-43C6-ACA8-DED869DB8BA8}" destId="{408B200B-190F-4560-8C1E-164BD60AD41B}" srcOrd="1" destOrd="0" presId="urn:microsoft.com/office/officeart/2005/8/layout/target2"/>
    <dgm:cxn modelId="{9021BFA7-4693-432C-9E51-E30A6EB42EC0}" type="presParOf" srcId="{408B200B-190F-4560-8C1E-164BD60AD41B}" destId="{0C7C0660-81EF-4ED8-8990-56CFC10ED006}" srcOrd="0" destOrd="0" presId="urn:microsoft.com/office/officeart/2005/8/layout/target2"/>
    <dgm:cxn modelId="{8FE15BE7-B178-4623-8474-24110FF9513C}" type="presParOf" srcId="{408B200B-190F-4560-8C1E-164BD60AD41B}" destId="{77E28AA9-8CE8-4140-9A6A-0EA437D5614E}" srcOrd="1" destOrd="0" presId="urn:microsoft.com/office/officeart/2005/8/layout/target2"/>
    <dgm:cxn modelId="{1E980438-86EA-4932-80F5-4D6B73EA48ED}" type="presParOf" srcId="{408B200B-190F-4560-8C1E-164BD60AD41B}" destId="{52E58813-1363-48CB-A681-7858517A22E8}" srcOrd="2" destOrd="0" presId="urn:microsoft.com/office/officeart/2005/8/layout/target2"/>
    <dgm:cxn modelId="{7F4A6CCD-92B2-4D7F-9C70-33EAE5372BC5}" type="presParOf" srcId="{408B200B-190F-4560-8C1E-164BD60AD41B}" destId="{4E6B7C73-0502-4B8E-9741-CB316EC6CFFA}" srcOrd="3" destOrd="0" presId="urn:microsoft.com/office/officeart/2005/8/layout/target2"/>
    <dgm:cxn modelId="{C85DEC71-7403-499D-A05D-53249B3D8368}" type="presParOf" srcId="{408B200B-190F-4560-8C1E-164BD60AD41B}" destId="{3FBC27AF-8DBF-4693-A762-6FB97751A92D}" srcOrd="4" destOrd="0" presId="urn:microsoft.com/office/officeart/2005/8/layout/target2"/>
    <dgm:cxn modelId="{22885303-A35A-40BA-A7FC-4FC547B0ADDE}" type="presParOf" srcId="{408B200B-190F-4560-8C1E-164BD60AD41B}" destId="{FAD8A889-0479-4719-8829-0D0F26EC4F16}" srcOrd="5" destOrd="0" presId="urn:microsoft.com/office/officeart/2005/8/layout/target2"/>
    <dgm:cxn modelId="{C43E9940-90B9-4119-A36F-A9B3A9E92A72}" type="presParOf" srcId="{408B200B-190F-4560-8C1E-164BD60AD41B}" destId="{2AFF6F87-05CE-4B32-B212-79DA87925333}" srcOrd="6" destOrd="0" presId="urn:microsoft.com/office/officeart/2005/8/layout/target2"/>
    <dgm:cxn modelId="{3C854DD1-7184-43C2-B0CB-50C5F653AE4D}" type="presParOf" srcId="{408B200B-190F-4560-8C1E-164BD60AD41B}" destId="{177376EC-7196-46CC-8B88-3E22C4547F99}" srcOrd="7" destOrd="0" presId="urn:microsoft.com/office/officeart/2005/8/layout/target2"/>
    <dgm:cxn modelId="{C6E8AAA1-78B9-407C-B98B-B86ABE0087C9}" type="presParOf" srcId="{408B200B-190F-4560-8C1E-164BD60AD41B}" destId="{C124306D-DBBD-428C-A5E3-2D21A33C6173}" srcOrd="8" destOrd="0" presId="urn:microsoft.com/office/officeart/2005/8/layout/target2"/>
    <dgm:cxn modelId="{3BC7A437-BF77-4612-A699-0438AF892ED2}" type="presParOf" srcId="{408B200B-190F-4560-8C1E-164BD60AD41B}" destId="{6316768B-5FB9-4F3C-B401-24ABBAAAA791}" srcOrd="9" destOrd="0" presId="urn:microsoft.com/office/officeart/2005/8/layout/target2"/>
    <dgm:cxn modelId="{4B3F6CB0-28A0-4D17-8E8C-655CAB675B88}" type="presParOf" srcId="{408B200B-190F-4560-8C1E-164BD60AD41B}" destId="{6BFFDFE9-A001-409C-B582-90F471E10C21}" srcOrd="10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D8061C-7038-4B0C-87C3-22589D4FF90C}">
      <dsp:nvSpPr>
        <dsp:cNvPr id="0" name=""/>
        <dsp:cNvSpPr/>
      </dsp:nvSpPr>
      <dsp:spPr>
        <a:xfrm>
          <a:off x="0" y="0"/>
          <a:ext cx="5486400" cy="3200400"/>
        </a:xfrm>
        <a:prstGeom prst="roundRect">
          <a:avLst>
            <a:gd name="adj" fmla="val 85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2483866" numCol="1" spcCol="1270" anchor="t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Frontend</a:t>
          </a:r>
        </a:p>
      </dsp:txBody>
      <dsp:txXfrm>
        <a:off x="79676" y="79676"/>
        <a:ext cx="5327048" cy="3041048"/>
      </dsp:txXfrm>
    </dsp:sp>
    <dsp:sp modelId="{A58DED1E-5A83-4015-85A6-A537014DD4BC}">
      <dsp:nvSpPr>
        <dsp:cNvPr id="0" name=""/>
        <dsp:cNvSpPr/>
      </dsp:nvSpPr>
      <dsp:spPr>
        <a:xfrm>
          <a:off x="137160" y="800100"/>
          <a:ext cx="822960" cy="1099356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Webbase</a:t>
          </a:r>
        </a:p>
      </dsp:txBody>
      <dsp:txXfrm>
        <a:off x="162469" y="825409"/>
        <a:ext cx="772342" cy="1048738"/>
      </dsp:txXfrm>
    </dsp:sp>
    <dsp:sp modelId="{F1946D60-F2E7-4B4B-89DC-41D7ED40642C}">
      <dsp:nvSpPr>
        <dsp:cNvPr id="0" name=""/>
        <dsp:cNvSpPr/>
      </dsp:nvSpPr>
      <dsp:spPr>
        <a:xfrm>
          <a:off x="137160" y="1939840"/>
          <a:ext cx="822960" cy="1099356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520169"/>
              <a:satOff val="-649"/>
              <a:lumOff val="15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Mobile App</a:t>
          </a:r>
        </a:p>
      </dsp:txBody>
      <dsp:txXfrm>
        <a:off x="162469" y="1965149"/>
        <a:ext cx="772342" cy="1048738"/>
      </dsp:txXfrm>
    </dsp:sp>
    <dsp:sp modelId="{DA7CC27C-5C63-4F56-8F93-FBA2CC3EE3D9}">
      <dsp:nvSpPr>
        <dsp:cNvPr id="0" name=""/>
        <dsp:cNvSpPr/>
      </dsp:nvSpPr>
      <dsp:spPr>
        <a:xfrm>
          <a:off x="1097280" y="800100"/>
          <a:ext cx="4251960" cy="2240280"/>
        </a:xfrm>
        <a:prstGeom prst="roundRect">
          <a:avLst>
            <a:gd name="adj" fmla="val 105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1422578" numCol="1" spcCol="1270" anchor="t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Dịch vụ</a:t>
          </a:r>
        </a:p>
      </dsp:txBody>
      <dsp:txXfrm>
        <a:off x="1166176" y="868996"/>
        <a:ext cx="4114168" cy="2102488"/>
      </dsp:txXfrm>
    </dsp:sp>
    <dsp:sp modelId="{6C926147-2A73-4435-B103-318C8A84F45D}">
      <dsp:nvSpPr>
        <dsp:cNvPr id="0" name=""/>
        <dsp:cNvSpPr/>
      </dsp:nvSpPr>
      <dsp:spPr>
        <a:xfrm>
          <a:off x="1203579" y="1584198"/>
          <a:ext cx="850392" cy="62395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1040338"/>
              <a:satOff val="-1298"/>
              <a:lumOff val="30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Dịch vụ ngầm </a:t>
          </a:r>
        </a:p>
      </dsp:txBody>
      <dsp:txXfrm>
        <a:off x="1222768" y="1603387"/>
        <a:ext cx="812014" cy="585574"/>
      </dsp:txXfrm>
    </dsp:sp>
    <dsp:sp modelId="{BEAB76D8-3F5C-4CDA-8BCB-C447FC27CE7A}">
      <dsp:nvSpPr>
        <dsp:cNvPr id="0" name=""/>
        <dsp:cNvSpPr/>
      </dsp:nvSpPr>
      <dsp:spPr>
        <a:xfrm>
          <a:off x="1203579" y="2248013"/>
          <a:ext cx="850392" cy="62395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1560506"/>
              <a:satOff val="-1946"/>
              <a:lumOff val="45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WebAPI</a:t>
          </a:r>
        </a:p>
      </dsp:txBody>
      <dsp:txXfrm>
        <a:off x="1222768" y="2267202"/>
        <a:ext cx="812014" cy="585574"/>
      </dsp:txXfrm>
    </dsp:sp>
    <dsp:sp modelId="{3DEDBC36-C755-4913-B90F-6E7173E802C9}">
      <dsp:nvSpPr>
        <dsp:cNvPr id="0" name=""/>
        <dsp:cNvSpPr/>
      </dsp:nvSpPr>
      <dsp:spPr>
        <a:xfrm>
          <a:off x="2167128" y="1600200"/>
          <a:ext cx="3044952" cy="1280160"/>
        </a:xfrm>
        <a:prstGeom prst="roundRect">
          <a:avLst>
            <a:gd name="adj" fmla="val 105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722579" numCol="1" spcCol="1270" anchor="t" anchorCtr="0">
          <a:noAutofit/>
        </a:bodyPr>
        <a:lstStyle/>
        <a:p>
          <a:pPr marL="0" lvl="0" indent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Thư viện tích hợp</a:t>
          </a:r>
        </a:p>
      </dsp:txBody>
      <dsp:txXfrm>
        <a:off x="2206497" y="1639569"/>
        <a:ext cx="2966214" cy="1201422"/>
      </dsp:txXfrm>
    </dsp:sp>
    <dsp:sp modelId="{0C7C0660-81EF-4ED8-8990-56CFC10ED006}">
      <dsp:nvSpPr>
        <dsp:cNvPr id="0" name=""/>
        <dsp:cNvSpPr/>
      </dsp:nvSpPr>
      <dsp:spPr>
        <a:xfrm>
          <a:off x="2243251" y="2176272"/>
          <a:ext cx="470346" cy="57607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080675"/>
              <a:satOff val="-2595"/>
              <a:lumOff val="61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Google MAP API</a:t>
          </a:r>
        </a:p>
      </dsp:txBody>
      <dsp:txXfrm>
        <a:off x="2257716" y="2190737"/>
        <a:ext cx="441416" cy="547142"/>
      </dsp:txXfrm>
    </dsp:sp>
    <dsp:sp modelId="{52E58813-1363-48CB-A681-7858517A22E8}">
      <dsp:nvSpPr>
        <dsp:cNvPr id="0" name=""/>
        <dsp:cNvSpPr/>
      </dsp:nvSpPr>
      <dsp:spPr>
        <a:xfrm>
          <a:off x="2726979" y="2176272"/>
          <a:ext cx="470346" cy="57607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2600844"/>
              <a:satOff val="-3244"/>
              <a:lumOff val="76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Firebase</a:t>
          </a:r>
        </a:p>
      </dsp:txBody>
      <dsp:txXfrm>
        <a:off x="2741444" y="2190737"/>
        <a:ext cx="441416" cy="547142"/>
      </dsp:txXfrm>
    </dsp:sp>
    <dsp:sp modelId="{3FBC27AF-8DBF-4693-A762-6FB97751A92D}">
      <dsp:nvSpPr>
        <dsp:cNvPr id="0" name=""/>
        <dsp:cNvSpPr/>
      </dsp:nvSpPr>
      <dsp:spPr>
        <a:xfrm>
          <a:off x="3210707" y="2176272"/>
          <a:ext cx="470346" cy="57607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3121013"/>
              <a:satOff val="-3893"/>
              <a:lumOff val="91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3-party Authen</a:t>
          </a:r>
        </a:p>
      </dsp:txBody>
      <dsp:txXfrm>
        <a:off x="3225172" y="2190737"/>
        <a:ext cx="441416" cy="547142"/>
      </dsp:txXfrm>
    </dsp:sp>
    <dsp:sp modelId="{2AFF6F87-05CE-4B32-B212-79DA87925333}">
      <dsp:nvSpPr>
        <dsp:cNvPr id="0" name=""/>
        <dsp:cNvSpPr/>
      </dsp:nvSpPr>
      <dsp:spPr>
        <a:xfrm>
          <a:off x="3694436" y="2176272"/>
          <a:ext cx="470346" cy="57607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3641181"/>
              <a:satOff val="-4541"/>
              <a:lumOff val="106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Cơ sở dữ liệu </a:t>
          </a:r>
        </a:p>
      </dsp:txBody>
      <dsp:txXfrm>
        <a:off x="3708901" y="2190737"/>
        <a:ext cx="441416" cy="547142"/>
      </dsp:txXfrm>
    </dsp:sp>
    <dsp:sp modelId="{C124306D-DBBD-428C-A5E3-2D21A33C6173}">
      <dsp:nvSpPr>
        <dsp:cNvPr id="0" name=""/>
        <dsp:cNvSpPr/>
      </dsp:nvSpPr>
      <dsp:spPr>
        <a:xfrm>
          <a:off x="4178164" y="2176272"/>
          <a:ext cx="470346" cy="57607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161350"/>
              <a:satOff val="-5190"/>
              <a:lumOff val="122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Dich vụ tin nhắn</a:t>
          </a:r>
        </a:p>
      </dsp:txBody>
      <dsp:txXfrm>
        <a:off x="4192629" y="2190737"/>
        <a:ext cx="441416" cy="547142"/>
      </dsp:txXfrm>
    </dsp:sp>
    <dsp:sp modelId="{6BFFDFE9-A001-409C-B582-90F471E10C21}">
      <dsp:nvSpPr>
        <dsp:cNvPr id="0" name=""/>
        <dsp:cNvSpPr/>
      </dsp:nvSpPr>
      <dsp:spPr>
        <a:xfrm>
          <a:off x="4661892" y="2176272"/>
          <a:ext cx="470346" cy="57607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Xuất báo cáo</a:t>
          </a:r>
        </a:p>
      </dsp:txBody>
      <dsp:txXfrm>
        <a:off x="4676357" y="2190737"/>
        <a:ext cx="441416" cy="5471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F6ACF-22D9-4918-B20B-7EFAB781F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4594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Duc Tien</cp:lastModifiedBy>
  <cp:revision>73</cp:revision>
  <cp:lastPrinted>2008-03-13T11:02:00Z</cp:lastPrinted>
  <dcterms:created xsi:type="dcterms:W3CDTF">2018-10-22T04:18:00Z</dcterms:created>
  <dcterms:modified xsi:type="dcterms:W3CDTF">2019-05-07T02:48:00Z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